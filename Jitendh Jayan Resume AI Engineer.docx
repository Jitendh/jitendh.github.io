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31061553"/>
    <w:p w14:paraId="78ED22E8" w14:textId="77777777" w:rsidR="00690FBF" w:rsidRPr="00690FBF" w:rsidRDefault="00690FBF" w:rsidP="00690FBF">
      <w:pPr>
        <w:pStyle w:val="Title"/>
        <w:spacing w:before="0" w:after="0" w:line="240" w:lineRule="auto"/>
        <w:rPr>
          <w:sz w:val="6"/>
          <w:szCs w:val="6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EE1077B" wp14:editId="034542EE">
                <wp:simplePos x="0" y="0"/>
                <wp:positionH relativeFrom="margin">
                  <wp:posOffset>-595630</wp:posOffset>
                </wp:positionH>
                <wp:positionV relativeFrom="page">
                  <wp:align>top</wp:align>
                </wp:positionV>
                <wp:extent cx="6985635" cy="10058400"/>
                <wp:effectExtent l="0" t="0" r="5715" b="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85635" cy="10058400"/>
                          <a:chOff x="0" y="0"/>
                          <a:chExt cx="4762532" cy="6858000"/>
                        </a:xfrm>
                      </wpg:grpSpPr>
                      <wps:wsp>
                        <wps:cNvPr id="7" name="Freeform 6">
                          <a:extLst>
                            <a:ext uri="{FF2B5EF4-FFF2-40B4-BE49-F238E27FC236}">
                              <a16:creationId xmlns:a16="http://schemas.microsoft.com/office/drawing/2014/main" id="{97861BD5-9E4C-D546-A13E-D5CF77915A18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 8">
                          <a:extLst>
                            <a:ext uri="{FF2B5EF4-FFF2-40B4-BE49-F238E27FC236}">
                              <a16:creationId xmlns:a16="http://schemas.microsoft.com/office/drawing/2014/main" id="{34C66C4E-700E-194D-BC81-934C3C3CDCA8}"/>
                            </a:ext>
                          </a:extLst>
                        </wps:cNvPr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9">
                          <a:extLst>
                            <a:ext uri="{FF2B5EF4-FFF2-40B4-BE49-F238E27FC236}">
                              <a16:creationId xmlns:a16="http://schemas.microsoft.com/office/drawing/2014/main" id="{2AA49747-F257-AA44-98C1-DE57A0977D0A}"/>
                            </a:ext>
                          </a:extLst>
                        </wps:cNvPr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11">
                          <a:extLst>
                            <a:ext uri="{FF2B5EF4-FFF2-40B4-BE49-F238E27FC236}">
                              <a16:creationId xmlns:a16="http://schemas.microsoft.com/office/drawing/2014/main" id="{D70623B7-9CCF-624C-B2B4-A46F42F5CE0C}"/>
                            </a:ext>
                          </a:extLst>
                        </wps:cNvPr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E1FF57" id="Group 1" o:spid="_x0000_s1026" alt="&quot;&quot;" style="position:absolute;margin-left:-46.9pt;margin-top:0;width:550.05pt;height:11in;z-index:-251657216;mso-position-horizontal-relative:margin;mso-position-vertical:top;mso-position-vertical-relative:page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">
                <o:lock v:ext="edit" aspectratio="t"/>
                <v:shape id="Freeform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reeform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reeform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reeform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page"/>
                <w10:anchorlock/>
              </v:group>
            </w:pict>
          </mc:Fallback>
        </mc:AlternateContent>
      </w:r>
    </w:p>
    <w:p w14:paraId="3C612022" w14:textId="057B8E40" w:rsidR="004C1DA9" w:rsidRPr="009C1C1F" w:rsidRDefault="009C1C1F" w:rsidP="00690FBF">
      <w:pPr>
        <w:pStyle w:val="Title"/>
        <w:rPr>
          <w:rFonts w:asciiTheme="minorHAnsi" w:hAnsiTheme="minorHAnsi" w:cstheme="minorHAnsi"/>
        </w:rPr>
      </w:pPr>
      <w:r w:rsidRPr="009C1C1F">
        <w:rPr>
          <w:rFonts w:asciiTheme="minorHAnsi" w:hAnsiTheme="minorHAnsi" w:cstheme="minorHAnsi"/>
        </w:rPr>
        <w:t>Jitendh Jayan</w:t>
      </w:r>
    </w:p>
    <w:p w14:paraId="751A89F2" w14:textId="77777777" w:rsidR="00690FBF" w:rsidRDefault="00690FBF" w:rsidP="00690FBF">
      <w:pPr>
        <w:pStyle w:val="Subtitle"/>
      </w:pPr>
    </w:p>
    <w:p w14:paraId="162B01B4" w14:textId="77777777" w:rsidR="00690FBF" w:rsidRDefault="00690FBF" w:rsidP="00690FBF">
      <w:pPr>
        <w:pStyle w:val="Subtitle"/>
      </w:pPr>
    </w:p>
    <w:p w14:paraId="4180E841" w14:textId="7ABA1133" w:rsidR="00690FBF" w:rsidRPr="00690FBF" w:rsidRDefault="00B67A0B" w:rsidP="00690FBF">
      <w:pPr>
        <w:rPr>
          <w:lang w:bidi="ar-SA"/>
        </w:rPr>
      </w:pPr>
      <w:r w:rsidRPr="00B67A0B">
        <w:rPr>
          <w:rFonts w:eastAsiaTheme="minorEastAsia" w:cstheme="minorHAnsi"/>
          <w:b/>
          <w:color w:val="446530" w:themeColor="accent2" w:themeShade="80"/>
          <w:szCs w:val="20"/>
          <w:lang w:bidi="ar-SA"/>
        </w:rPr>
        <w:t>AI Engineer</w:t>
      </w:r>
    </w:p>
    <w:p w14:paraId="5086D491" w14:textId="77777777" w:rsidR="001039A5" w:rsidRPr="001039A5" w:rsidRDefault="009C1C1F" w:rsidP="001039A5">
      <w:pPr>
        <w:rPr>
          <w:rFonts w:ascii="Segoe UI Emoji" w:hAnsi="Segoe UI Emoji" w:cs="Segoe UI Emoji"/>
        </w:rPr>
      </w:pPr>
      <w:r w:rsidRPr="009C1C1F">
        <w:rPr>
          <w:rFonts w:ascii="Segoe UI Emoji" w:hAnsi="Segoe UI Emoji" w:cs="Segoe UI Emoji"/>
        </w:rPr>
        <w:t>📍</w:t>
      </w:r>
      <w:r w:rsidRPr="009C1C1F">
        <w:t xml:space="preserve"> Saugandhika, Palachira P.O., Varkala, Thiruvananthapuram, Kerala, India</w:t>
      </w:r>
      <w:r w:rsidRPr="009C1C1F">
        <w:br/>
      </w:r>
      <w:r w:rsidRPr="009C1C1F">
        <w:rPr>
          <w:rFonts w:ascii="Segoe UI Emoji" w:hAnsi="Segoe UI Emoji" w:cs="Segoe UI Emoji"/>
        </w:rPr>
        <w:t>📞</w:t>
      </w:r>
      <w:r w:rsidRPr="009C1C1F">
        <w:t xml:space="preserve"> +91-9074142072</w:t>
      </w:r>
      <w:r w:rsidRPr="009C1C1F">
        <w:br/>
      </w:r>
      <w:r w:rsidRPr="009C1C1F">
        <w:rPr>
          <w:rFonts w:ascii="Segoe UI Emoji" w:hAnsi="Segoe UI Emoji" w:cs="Segoe UI Emoji"/>
        </w:rPr>
        <w:t>✉️</w:t>
      </w:r>
      <w:r w:rsidRPr="009C1C1F">
        <w:t xml:space="preserve"> </w:t>
      </w:r>
      <w:hyperlink r:id="rId11" w:history="1">
        <w:r w:rsidRPr="009C1C1F">
          <w:rPr>
            <w:rStyle w:val="Hyperlink"/>
          </w:rPr>
          <w:t>jitendhjayan1991@outlook.com</w:t>
        </w:r>
      </w:hyperlink>
      <w:r w:rsidRPr="009C1C1F">
        <w:br/>
      </w:r>
      <w:r w:rsidR="001039A5" w:rsidRPr="001039A5">
        <w:rPr>
          <w:rFonts w:ascii="Segoe UI Emoji" w:hAnsi="Segoe UI Emoji" w:cs="Segoe UI Emoji"/>
        </w:rPr>
        <w:t xml:space="preserve">🔗 Website: </w:t>
      </w:r>
      <w:hyperlink r:id="rId12" w:history="1">
        <w:r w:rsidR="001039A5" w:rsidRPr="001039A5">
          <w:rPr>
            <w:rStyle w:val="Hyperlink"/>
            <w:rFonts w:ascii="Segoe UI Emoji" w:hAnsi="Segoe UI Emoji" w:cs="Segoe UI Emoji"/>
          </w:rPr>
          <w:t>Jitendh Jayan</w:t>
        </w:r>
      </w:hyperlink>
    </w:p>
    <w:p w14:paraId="5F95B057" w14:textId="77777777" w:rsidR="001039A5" w:rsidRPr="001039A5" w:rsidRDefault="001039A5" w:rsidP="001039A5">
      <w:pPr>
        <w:rPr>
          <w:rFonts w:ascii="Segoe UI Emoji" w:hAnsi="Segoe UI Emoji" w:cs="Segoe UI Emoji"/>
        </w:rPr>
      </w:pPr>
      <w:r w:rsidRPr="001039A5">
        <w:rPr>
          <w:rFonts w:ascii="Segoe UI Emoji" w:hAnsi="Segoe UI Emoji" w:cs="Segoe UI Emoji"/>
        </w:rPr>
        <w:t xml:space="preserve">🔗 LinkedIn: </w:t>
      </w:r>
      <w:hyperlink r:id="rId13" w:history="1">
        <w:r w:rsidRPr="001039A5">
          <w:rPr>
            <w:rStyle w:val="Hyperlink"/>
            <w:rFonts w:ascii="Segoe UI Emoji" w:hAnsi="Segoe UI Emoji" w:cs="Segoe UI Emoji"/>
          </w:rPr>
          <w:t>www.linkedin.com/in/jitendh-jayan-a0562076</w:t>
        </w:r>
      </w:hyperlink>
    </w:p>
    <w:p w14:paraId="0C9AE881" w14:textId="77777777" w:rsidR="001039A5" w:rsidRPr="001039A5" w:rsidRDefault="001039A5" w:rsidP="001039A5">
      <w:pPr>
        <w:rPr>
          <w:rFonts w:ascii="Segoe UI Emoji" w:hAnsi="Segoe UI Emoji" w:cs="Segoe UI Emoji"/>
        </w:rPr>
      </w:pPr>
      <w:r w:rsidRPr="001039A5">
        <w:rPr>
          <w:rFonts w:ascii="Segoe UI Emoji" w:hAnsi="Segoe UI Emoji" w:cs="Segoe UI Emoji"/>
        </w:rPr>
        <w:t xml:space="preserve">🔗 ORCID iD: </w:t>
      </w:r>
      <w:hyperlink r:id="rId14" w:history="1">
        <w:r w:rsidRPr="001039A5">
          <w:rPr>
            <w:rStyle w:val="Hyperlink"/>
            <w:rFonts w:ascii="Segoe UI Emoji" w:hAnsi="Segoe UI Emoji" w:cs="Segoe UI Emoji"/>
          </w:rPr>
          <w:t>0009-0001-1878-8460</w:t>
        </w:r>
      </w:hyperlink>
    </w:p>
    <w:p w14:paraId="2DD649BF" w14:textId="77777777" w:rsidR="001039A5" w:rsidRPr="001039A5" w:rsidRDefault="001039A5" w:rsidP="001039A5">
      <w:pPr>
        <w:rPr>
          <w:rFonts w:ascii="Segoe UI Emoji" w:hAnsi="Segoe UI Emoji" w:cs="Segoe UI Emoji"/>
        </w:rPr>
      </w:pPr>
      <w:r w:rsidRPr="001039A5">
        <w:rPr>
          <w:rFonts w:ascii="Segoe UI Emoji" w:hAnsi="Segoe UI Emoji" w:cs="Segoe UI Emoji"/>
        </w:rPr>
        <w:t xml:space="preserve">🔗 GitHub: </w:t>
      </w:r>
      <w:hyperlink r:id="rId15" w:history="1">
        <w:r w:rsidRPr="001039A5">
          <w:rPr>
            <w:rStyle w:val="Hyperlink"/>
            <w:rFonts w:ascii="Segoe UI Emoji" w:hAnsi="Segoe UI Emoji" w:cs="Segoe UI Emoji"/>
          </w:rPr>
          <w:t>@Jitendh</w:t>
        </w:r>
      </w:hyperlink>
    </w:p>
    <w:p w14:paraId="10D7F6A9" w14:textId="77777777" w:rsidR="001039A5" w:rsidRPr="001039A5" w:rsidRDefault="001039A5" w:rsidP="001039A5">
      <w:pPr>
        <w:rPr>
          <w:rFonts w:ascii="Segoe UI Emoji" w:hAnsi="Segoe UI Emoji" w:cs="Segoe UI Emoji"/>
        </w:rPr>
      </w:pPr>
      <w:r w:rsidRPr="001039A5">
        <w:rPr>
          <w:rFonts w:ascii="Segoe UI Emoji" w:hAnsi="Segoe UI Emoji" w:cs="Segoe UI Emoji"/>
        </w:rPr>
        <w:t xml:space="preserve">🔗 Kaggle: </w:t>
      </w:r>
      <w:hyperlink r:id="rId16" w:history="1">
        <w:r w:rsidRPr="001039A5">
          <w:rPr>
            <w:rStyle w:val="Hyperlink"/>
            <w:rFonts w:ascii="Segoe UI Emoji" w:hAnsi="Segoe UI Emoji" w:cs="Segoe UI Emoji"/>
          </w:rPr>
          <w:t>jitendhjayan</w:t>
        </w:r>
      </w:hyperlink>
    </w:p>
    <w:p w14:paraId="493B2F5A" w14:textId="481E75CE" w:rsidR="00031E11" w:rsidRDefault="00031E11" w:rsidP="001039A5"/>
    <w:p w14:paraId="11C2FF22" w14:textId="77777777" w:rsidR="00E72594" w:rsidRDefault="00E72594" w:rsidP="00690FBF"/>
    <w:p w14:paraId="3E61C9D8" w14:textId="77777777" w:rsidR="00E72594" w:rsidRDefault="00E72594" w:rsidP="00690FBF"/>
    <w:p w14:paraId="51D9F5AA" w14:textId="77777777" w:rsidR="00E72594" w:rsidRDefault="00E72594" w:rsidP="00690FBF"/>
    <w:p w14:paraId="23B7487C" w14:textId="77777777" w:rsidR="00E72594" w:rsidRDefault="00E72594" w:rsidP="00690FBF"/>
    <w:p w14:paraId="31904490" w14:textId="77777777" w:rsidR="00E72594" w:rsidRDefault="00E72594" w:rsidP="00690FBF"/>
    <w:p w14:paraId="3942BC48" w14:textId="77777777" w:rsidR="00E72594" w:rsidRDefault="00E72594" w:rsidP="00690FBF"/>
    <w:p w14:paraId="74D92809" w14:textId="77777777" w:rsidR="00E72594" w:rsidRDefault="00E72594" w:rsidP="00690FBF"/>
    <w:p w14:paraId="7979D1F1" w14:textId="77777777" w:rsidR="00E72594" w:rsidRDefault="00E72594" w:rsidP="00690FBF"/>
    <w:p w14:paraId="01562D13" w14:textId="77777777" w:rsidR="00E72594" w:rsidRDefault="00E72594" w:rsidP="00690FBF"/>
    <w:p w14:paraId="7C82B662" w14:textId="77777777" w:rsidR="00E72594" w:rsidRDefault="00E72594" w:rsidP="00690FBF"/>
    <w:p w14:paraId="1D21EA5C" w14:textId="77777777" w:rsidR="00E72594" w:rsidRDefault="00E72594" w:rsidP="00690FBF"/>
    <w:p w14:paraId="6647B94C" w14:textId="77777777" w:rsidR="00E72594" w:rsidRDefault="00E72594" w:rsidP="00690FBF"/>
    <w:p w14:paraId="55FC0AA5" w14:textId="77777777" w:rsidR="00E72594" w:rsidRDefault="00E72594" w:rsidP="00690FBF"/>
    <w:p w14:paraId="19F153EC" w14:textId="77777777" w:rsidR="00E72594" w:rsidRDefault="00E72594" w:rsidP="00690FBF"/>
    <w:p w14:paraId="16F43D36" w14:textId="77777777" w:rsidR="00E72594" w:rsidRDefault="00E72594" w:rsidP="00690FBF"/>
    <w:p w14:paraId="61A6ED3A" w14:textId="77777777" w:rsidR="00E72594" w:rsidRDefault="00E72594" w:rsidP="00690FBF"/>
    <w:p w14:paraId="60A791E4" w14:textId="77777777" w:rsidR="00E72594" w:rsidRDefault="00E72594" w:rsidP="00690FBF"/>
    <w:p w14:paraId="4313E962" w14:textId="77777777" w:rsidR="00E72594" w:rsidRDefault="00E72594" w:rsidP="00690FBF"/>
    <w:p w14:paraId="3CF0AFAF" w14:textId="77777777" w:rsidR="00E72594" w:rsidRDefault="00E72594" w:rsidP="00690FBF"/>
    <w:p w14:paraId="5EB4D48B" w14:textId="77777777" w:rsidR="00E72594" w:rsidRDefault="00E72594" w:rsidP="00690FBF"/>
    <w:p w14:paraId="000CCEE2" w14:textId="77777777" w:rsidR="00E72594" w:rsidRDefault="00E72594" w:rsidP="00690FBF"/>
    <w:p w14:paraId="12CEC06D" w14:textId="77777777" w:rsidR="00E72594" w:rsidRDefault="00E72594" w:rsidP="00690FBF"/>
    <w:p w14:paraId="6F827F73" w14:textId="77777777" w:rsidR="00E72594" w:rsidRDefault="00E72594" w:rsidP="00690FBF"/>
    <w:p w14:paraId="14C47BFD" w14:textId="77777777" w:rsidR="00E72594" w:rsidRDefault="00E72594" w:rsidP="00690FBF"/>
    <w:p w14:paraId="2566DB08" w14:textId="77777777" w:rsidR="00E72594" w:rsidRDefault="00E72594" w:rsidP="00690FBF"/>
    <w:p w14:paraId="33387134" w14:textId="77777777" w:rsidR="00E72594" w:rsidRDefault="00E72594" w:rsidP="00690FBF"/>
    <w:p w14:paraId="32AA3106" w14:textId="77777777" w:rsidR="00E72594" w:rsidRDefault="00E72594" w:rsidP="00690FBF"/>
    <w:p w14:paraId="7254B8C9" w14:textId="77777777" w:rsidR="00E72594" w:rsidRDefault="00E72594" w:rsidP="00690FBF"/>
    <w:p w14:paraId="7585BC2E" w14:textId="77777777" w:rsidR="00E72594" w:rsidRDefault="00E72594" w:rsidP="00690FBF"/>
    <w:p w14:paraId="7E945C32" w14:textId="77777777" w:rsidR="00031E11" w:rsidRDefault="00031E11" w:rsidP="00690FBF"/>
    <w:p w14:paraId="19C524FA" w14:textId="77777777" w:rsidR="000D7110" w:rsidRDefault="000D7110" w:rsidP="00690FBF"/>
    <w:p w14:paraId="61EA6EB8" w14:textId="77777777" w:rsidR="000D7110" w:rsidRDefault="000D7110" w:rsidP="00690FBF"/>
    <w:p w14:paraId="1CA1D577" w14:textId="7C417FDB" w:rsidR="004C1DA9" w:rsidRPr="000D7110" w:rsidRDefault="009C1C1F" w:rsidP="00690FBF">
      <w:pPr>
        <w:pStyle w:val="Subtitle"/>
        <w:rPr>
          <w:rFonts w:asciiTheme="minorHAnsi" w:hAnsiTheme="minorHAnsi" w:cstheme="minorHAnsi"/>
          <w:sz w:val="36"/>
          <w:szCs w:val="36"/>
          <w:lang w:bidi="en-US"/>
        </w:rPr>
      </w:pPr>
      <w:r w:rsidRPr="000D7110">
        <w:rPr>
          <w:rFonts w:asciiTheme="minorHAnsi" w:hAnsiTheme="minorHAnsi" w:cstheme="minorHAnsi"/>
          <w:sz w:val="36"/>
          <w:szCs w:val="36"/>
          <w:lang w:bidi="en-US"/>
        </w:rPr>
        <w:t>Professional Summary</w:t>
      </w:r>
    </w:p>
    <w:p w14:paraId="16750EC1" w14:textId="77777777" w:rsidR="009C1C1F" w:rsidRDefault="009C1C1F" w:rsidP="009C1C1F"/>
    <w:p w14:paraId="57280E94" w14:textId="77777777" w:rsidR="00574A1E" w:rsidRPr="00574A1E" w:rsidRDefault="00574A1E" w:rsidP="00574A1E">
      <w:pPr>
        <w:rPr>
          <w:lang w:val="en-IN"/>
        </w:rPr>
      </w:pPr>
      <w:r w:rsidRPr="00574A1E">
        <w:rPr>
          <w:lang w:val="en-IN"/>
        </w:rPr>
        <w:t xml:space="preserve">Dynamic and results-oriented </w:t>
      </w:r>
      <w:r w:rsidRPr="00574A1E">
        <w:rPr>
          <w:b/>
          <w:bCs/>
          <w:lang w:val="en-IN"/>
        </w:rPr>
        <w:t>AI Engineer</w:t>
      </w:r>
      <w:r w:rsidRPr="00574A1E">
        <w:rPr>
          <w:lang w:val="en-IN"/>
        </w:rPr>
        <w:t xml:space="preserve"> with over 10 years of experience in designing, developing, and deploying AI-powered solutions across diverse industries. As the founder and leader of a successful startup, I have demonstrated a passion for solving complex challenges, creating scalable products, and driving innovation. My expertise lies in building cutting-edge machine learning models, generative AI solutions, and data-driven strategies that transform business operations and enhance user experiences.</w:t>
      </w:r>
    </w:p>
    <w:p w14:paraId="36C42B78" w14:textId="77777777" w:rsidR="00574A1E" w:rsidRPr="00574A1E" w:rsidRDefault="00574A1E" w:rsidP="00574A1E">
      <w:pPr>
        <w:rPr>
          <w:lang w:val="en-IN"/>
        </w:rPr>
      </w:pPr>
      <w:r w:rsidRPr="00574A1E">
        <w:rPr>
          <w:lang w:val="en-IN"/>
        </w:rPr>
        <w:t>Key highlights include:</w:t>
      </w:r>
    </w:p>
    <w:p w14:paraId="1EC45D0F" w14:textId="77777777" w:rsidR="00574A1E" w:rsidRPr="00574A1E" w:rsidRDefault="00574A1E" w:rsidP="00574A1E">
      <w:pPr>
        <w:numPr>
          <w:ilvl w:val="0"/>
          <w:numId w:val="33"/>
        </w:numPr>
        <w:tabs>
          <w:tab w:val="num" w:pos="720"/>
        </w:tabs>
        <w:rPr>
          <w:lang w:val="en-IN"/>
        </w:rPr>
      </w:pPr>
      <w:r w:rsidRPr="00574A1E">
        <w:rPr>
          <w:lang w:val="en-IN"/>
        </w:rPr>
        <w:t xml:space="preserve">Developing and deploying </w:t>
      </w:r>
      <w:r w:rsidRPr="00574A1E">
        <w:rPr>
          <w:b/>
          <w:bCs/>
          <w:lang w:val="en-IN"/>
        </w:rPr>
        <w:t>NLP and computer vision models</w:t>
      </w:r>
      <w:r w:rsidRPr="00574A1E">
        <w:rPr>
          <w:lang w:val="en-IN"/>
        </w:rPr>
        <w:t xml:space="preserve"> to solve real-world problems, achieving up to </w:t>
      </w:r>
      <w:r w:rsidRPr="00574A1E">
        <w:rPr>
          <w:b/>
          <w:bCs/>
          <w:lang w:val="en-IN"/>
        </w:rPr>
        <w:t>95% accuracy</w:t>
      </w:r>
      <w:r w:rsidRPr="00574A1E">
        <w:rPr>
          <w:lang w:val="en-IN"/>
        </w:rPr>
        <w:t xml:space="preserve"> in automated processes.</w:t>
      </w:r>
    </w:p>
    <w:p w14:paraId="6E32C058" w14:textId="77777777" w:rsidR="00574A1E" w:rsidRPr="00574A1E" w:rsidRDefault="00574A1E" w:rsidP="00574A1E">
      <w:pPr>
        <w:numPr>
          <w:ilvl w:val="0"/>
          <w:numId w:val="33"/>
        </w:numPr>
        <w:tabs>
          <w:tab w:val="num" w:pos="720"/>
        </w:tabs>
        <w:rPr>
          <w:lang w:val="en-IN"/>
        </w:rPr>
      </w:pPr>
      <w:r w:rsidRPr="00574A1E">
        <w:rPr>
          <w:lang w:val="en-IN"/>
        </w:rPr>
        <w:t xml:space="preserve">Leveraging </w:t>
      </w:r>
      <w:r w:rsidRPr="00574A1E">
        <w:rPr>
          <w:b/>
          <w:bCs/>
          <w:lang w:val="en-IN"/>
        </w:rPr>
        <w:t>Python, TensorFlow, PyTorch, and cloud platforms (AWS, Azure)</w:t>
      </w:r>
      <w:r w:rsidRPr="00574A1E">
        <w:rPr>
          <w:lang w:val="en-IN"/>
        </w:rPr>
        <w:t xml:space="preserve"> to design scalable AI pipelines and systems.</w:t>
      </w:r>
    </w:p>
    <w:p w14:paraId="2C09DD24" w14:textId="77777777" w:rsidR="00574A1E" w:rsidRPr="00574A1E" w:rsidRDefault="00574A1E" w:rsidP="00574A1E">
      <w:pPr>
        <w:numPr>
          <w:ilvl w:val="0"/>
          <w:numId w:val="33"/>
        </w:numPr>
        <w:tabs>
          <w:tab w:val="num" w:pos="720"/>
        </w:tabs>
        <w:rPr>
          <w:lang w:val="en-IN"/>
        </w:rPr>
      </w:pPr>
      <w:r w:rsidRPr="00574A1E">
        <w:rPr>
          <w:lang w:val="en-IN"/>
        </w:rPr>
        <w:t xml:space="preserve">Driving </w:t>
      </w:r>
      <w:r w:rsidRPr="00574A1E">
        <w:rPr>
          <w:b/>
          <w:bCs/>
          <w:lang w:val="en-IN"/>
        </w:rPr>
        <w:t>business growth by 40%</w:t>
      </w:r>
      <w:r w:rsidRPr="00574A1E">
        <w:rPr>
          <w:lang w:val="en-IN"/>
        </w:rPr>
        <w:t xml:space="preserve"> through AI-powered predictive analytics and customer engagement solutions.</w:t>
      </w:r>
    </w:p>
    <w:p w14:paraId="11757A95" w14:textId="77777777" w:rsidR="00574A1E" w:rsidRPr="00574A1E" w:rsidRDefault="00574A1E" w:rsidP="00574A1E">
      <w:pPr>
        <w:numPr>
          <w:ilvl w:val="0"/>
          <w:numId w:val="33"/>
        </w:numPr>
        <w:tabs>
          <w:tab w:val="num" w:pos="720"/>
        </w:tabs>
        <w:rPr>
          <w:lang w:val="en-IN"/>
        </w:rPr>
      </w:pPr>
      <w:r w:rsidRPr="00574A1E">
        <w:rPr>
          <w:lang w:val="en-IN"/>
        </w:rPr>
        <w:t xml:space="preserve">Implementing </w:t>
      </w:r>
      <w:r w:rsidRPr="00574A1E">
        <w:rPr>
          <w:b/>
          <w:bCs/>
          <w:lang w:val="en-IN"/>
        </w:rPr>
        <w:t>MLOps frameworks</w:t>
      </w:r>
      <w:r w:rsidRPr="00574A1E">
        <w:rPr>
          <w:lang w:val="en-IN"/>
        </w:rPr>
        <w:t xml:space="preserve">, ensuring seamless model deployment and updates, reducing time-to-market by </w:t>
      </w:r>
      <w:r w:rsidRPr="00574A1E">
        <w:rPr>
          <w:b/>
          <w:bCs/>
          <w:lang w:val="en-IN"/>
        </w:rPr>
        <w:t>20%</w:t>
      </w:r>
      <w:r w:rsidRPr="00574A1E">
        <w:rPr>
          <w:lang w:val="en-IN"/>
        </w:rPr>
        <w:t>.</w:t>
      </w:r>
    </w:p>
    <w:p w14:paraId="62EC6B10" w14:textId="77777777" w:rsidR="00574A1E" w:rsidRPr="00574A1E" w:rsidRDefault="00574A1E" w:rsidP="00574A1E">
      <w:pPr>
        <w:numPr>
          <w:ilvl w:val="0"/>
          <w:numId w:val="33"/>
        </w:numPr>
        <w:tabs>
          <w:tab w:val="num" w:pos="720"/>
        </w:tabs>
        <w:rPr>
          <w:lang w:val="en-IN"/>
        </w:rPr>
      </w:pPr>
      <w:r w:rsidRPr="00574A1E">
        <w:rPr>
          <w:lang w:val="en-IN"/>
        </w:rPr>
        <w:t>Spearheading innovation as an entrepreneur by identifying market gaps and creating opportunities, resulting in impactful AI products.</w:t>
      </w:r>
    </w:p>
    <w:p w14:paraId="22D422DA" w14:textId="77777777" w:rsidR="00574A1E" w:rsidRPr="00574A1E" w:rsidRDefault="00574A1E" w:rsidP="00574A1E">
      <w:pPr>
        <w:rPr>
          <w:lang w:val="en-IN"/>
        </w:rPr>
      </w:pPr>
      <w:r w:rsidRPr="00574A1E">
        <w:rPr>
          <w:lang w:val="en-IN"/>
        </w:rPr>
        <w:t xml:space="preserve">I thrive in fast-paced environments, bringing a proactive approach to developing solutions that align with organizational goals. My passion for learning and continuous improvement ensures that I stay ahead of industry trends, leveraging cutting-edge technologies like </w:t>
      </w:r>
      <w:r w:rsidRPr="00574A1E">
        <w:rPr>
          <w:b/>
          <w:bCs/>
          <w:lang w:val="en-IN"/>
        </w:rPr>
        <w:t>LLMs, transformers, and generative AI</w:t>
      </w:r>
      <w:r w:rsidRPr="00574A1E">
        <w:rPr>
          <w:lang w:val="en-IN"/>
        </w:rPr>
        <w:t xml:space="preserve"> to deliver sustainable and scalable AI solutions.</w:t>
      </w:r>
    </w:p>
    <w:p w14:paraId="2878B83E" w14:textId="05D85456" w:rsidR="009C1C1F" w:rsidRDefault="009C1C1F" w:rsidP="009C1C1F">
      <w:r w:rsidRPr="009C1C1F">
        <w:t>.</w:t>
      </w:r>
    </w:p>
    <w:p w14:paraId="26635C4B" w14:textId="77777777" w:rsidR="009C1C1F" w:rsidRDefault="009C1C1F" w:rsidP="009C1C1F"/>
    <w:p w14:paraId="2829E02D" w14:textId="77777777" w:rsidR="009C1C1F" w:rsidRDefault="009C1C1F" w:rsidP="009C1C1F"/>
    <w:p w14:paraId="7F0226CB" w14:textId="77777777" w:rsidR="000D7110" w:rsidRDefault="000D7110" w:rsidP="009C1C1F"/>
    <w:p w14:paraId="71FBC8C7" w14:textId="77777777" w:rsidR="00E72594" w:rsidRDefault="00E72594" w:rsidP="009C1C1F"/>
    <w:p w14:paraId="6AA2F4F4" w14:textId="77777777" w:rsidR="00E72594" w:rsidRDefault="00E72594" w:rsidP="009C1C1F"/>
    <w:p w14:paraId="68375B95" w14:textId="77777777" w:rsidR="00E72594" w:rsidRDefault="00E72594" w:rsidP="009C1C1F"/>
    <w:p w14:paraId="4A9F75FA" w14:textId="77777777" w:rsidR="00E72594" w:rsidRDefault="00E72594" w:rsidP="009C1C1F"/>
    <w:p w14:paraId="0DC1CA83" w14:textId="77777777" w:rsidR="00E72594" w:rsidRDefault="00E72594" w:rsidP="009C1C1F"/>
    <w:p w14:paraId="59622594" w14:textId="77777777" w:rsidR="00E72594" w:rsidRDefault="00E72594" w:rsidP="009C1C1F"/>
    <w:p w14:paraId="682DC524" w14:textId="77777777" w:rsidR="00E72594" w:rsidRDefault="00E72594" w:rsidP="009C1C1F"/>
    <w:p w14:paraId="1634DE67" w14:textId="77777777" w:rsidR="000D7110" w:rsidRDefault="000D7110" w:rsidP="009C1C1F"/>
    <w:p w14:paraId="3EE3BC70" w14:textId="77777777" w:rsidR="000D7110" w:rsidRDefault="000D7110" w:rsidP="009C1C1F"/>
    <w:p w14:paraId="1407CE33" w14:textId="474B54EE" w:rsidR="000D7110" w:rsidRDefault="001A34EF" w:rsidP="009C1C1F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1552" behindDoc="1" locked="1" layoutInCell="1" allowOverlap="1" wp14:anchorId="3005FF03" wp14:editId="685F7B0E">
                <wp:simplePos x="0" y="0"/>
                <wp:positionH relativeFrom="margin">
                  <wp:posOffset>-601980</wp:posOffset>
                </wp:positionH>
                <wp:positionV relativeFrom="page">
                  <wp:align>top</wp:align>
                </wp:positionV>
                <wp:extent cx="6985635" cy="10058400"/>
                <wp:effectExtent l="0" t="0" r="5715" b="0"/>
                <wp:wrapNone/>
                <wp:docPr id="1742966750" name="Group 174296675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85635" cy="10058400"/>
                          <a:chOff x="0" y="0"/>
                          <a:chExt cx="4762532" cy="6858000"/>
                        </a:xfrm>
                      </wpg:grpSpPr>
                      <wps:wsp>
                        <wps:cNvPr id="1478811489" name="Freeform 6"/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5287635" name="Freeform 8"/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495997" name="Freeform 9"/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0408606" name="Freeform 11"/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6A686A" id="Group 1742966750" o:spid="_x0000_s1026" alt="&quot;&quot;" style="position:absolute;margin-left:-47.4pt;margin-top:0;width:550.05pt;height:11in;z-index:-251644928;mso-position-horizontal-relative:margin;mso-position-vertical:top;mso-position-vertical-relative:page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">
                <o:lock v:ext="edit" aspectratio="t"/>
                <v:shape id="Freeform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reeform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reeform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reeform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page"/>
                <w10:anchorlock/>
              </v:group>
            </w:pict>
          </mc:Fallback>
        </mc:AlternateContent>
      </w:r>
    </w:p>
    <w:p w14:paraId="51F8BF29" w14:textId="77777777" w:rsidR="000D7110" w:rsidRDefault="000D7110" w:rsidP="009C1C1F"/>
    <w:p w14:paraId="2934082C" w14:textId="77777777" w:rsidR="00E72594" w:rsidRDefault="00E72594" w:rsidP="009C1C1F"/>
    <w:p w14:paraId="0A752280" w14:textId="77777777" w:rsidR="00E72594" w:rsidRDefault="00E72594" w:rsidP="009C1C1F"/>
    <w:p w14:paraId="3E16A4D0" w14:textId="77777777" w:rsidR="00E72594" w:rsidRDefault="00E72594" w:rsidP="009C1C1F"/>
    <w:p w14:paraId="56007299" w14:textId="40117EF7" w:rsidR="00E72594" w:rsidRDefault="00E72594" w:rsidP="009C1C1F">
      <w:r>
        <w:rPr>
          <w:noProof/>
          <w:lang w:val="en-AU" w:eastAsia="en-AU"/>
        </w:rPr>
        <w:lastRenderedPageBreak/>
        <mc:AlternateContent>
          <mc:Choice Requires="wpg">
            <w:drawing>
              <wp:anchor distT="0" distB="0" distL="114300" distR="114300" simplePos="0" relativeHeight="251677696" behindDoc="1" locked="1" layoutInCell="1" allowOverlap="1" wp14:anchorId="7A408F43" wp14:editId="36E20A6A">
                <wp:simplePos x="0" y="0"/>
                <wp:positionH relativeFrom="margin">
                  <wp:posOffset>-609600</wp:posOffset>
                </wp:positionH>
                <wp:positionV relativeFrom="page">
                  <wp:align>top</wp:align>
                </wp:positionV>
                <wp:extent cx="6985635" cy="10439400"/>
                <wp:effectExtent l="0" t="0" r="5715" b="0"/>
                <wp:wrapNone/>
                <wp:docPr id="15647778" name="Group 1564777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85635" cy="10439400"/>
                          <a:chOff x="0" y="0"/>
                          <a:chExt cx="4762532" cy="6858000"/>
                        </a:xfrm>
                      </wpg:grpSpPr>
                      <wps:wsp>
                        <wps:cNvPr id="137082467" name="Freeform 6"/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6827733" name="Freeform 8"/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656809" name="Freeform 9"/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5666134" name="Freeform 11"/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5DA44A" id="Group 15647778" o:spid="_x0000_s1026" alt="&quot;&quot;" style="position:absolute;margin-left:-48pt;margin-top:0;width:550.05pt;height:822pt;z-index:-251638784;mso-position-horizontal-relative:margin;mso-position-vertical:top;mso-position-vertical-relative:page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">
                <o:lock v:ext="edit" aspectratio="t"/>
                <v:shape id="Freeform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reeform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reeform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reeform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page"/>
                <w10:anchorlock/>
              </v:group>
            </w:pict>
          </mc:Fallback>
        </mc:AlternateContent>
      </w:r>
    </w:p>
    <w:p w14:paraId="2FAB2816" w14:textId="77777777" w:rsidR="00E72594" w:rsidRDefault="00E72594" w:rsidP="009C1C1F"/>
    <w:p w14:paraId="7855ABD5" w14:textId="77777777" w:rsidR="00E72594" w:rsidRDefault="00E72594" w:rsidP="009C1C1F"/>
    <w:p w14:paraId="188ED9F1" w14:textId="77777777" w:rsidR="0026652A" w:rsidRDefault="0026652A" w:rsidP="009C1C1F"/>
    <w:p w14:paraId="6A6B18FB" w14:textId="73CA1EE2" w:rsidR="009C1C1F" w:rsidRPr="000D7110" w:rsidRDefault="009C1C1F" w:rsidP="00CF33AF">
      <w:pPr>
        <w:ind w:left="283"/>
        <w:rPr>
          <w:b/>
          <w:bCs/>
          <w:color w:val="446530" w:themeColor="accent2" w:themeShade="80"/>
          <w:sz w:val="36"/>
          <w:szCs w:val="36"/>
        </w:rPr>
      </w:pPr>
      <w:r w:rsidRPr="000D7110">
        <w:rPr>
          <w:b/>
          <w:bCs/>
          <w:color w:val="446530" w:themeColor="accent2" w:themeShade="80"/>
          <w:sz w:val="36"/>
          <w:szCs w:val="36"/>
        </w:rPr>
        <w:t>Core Competencies</w:t>
      </w:r>
    </w:p>
    <w:p w14:paraId="57049D45" w14:textId="77777777" w:rsidR="000D7110" w:rsidRDefault="000D7110" w:rsidP="000D7110">
      <w:pPr>
        <w:pStyle w:val="ListParagraph"/>
        <w:ind w:left="1714"/>
        <w:rPr>
          <w:b/>
          <w:bCs/>
          <w:lang w:val="en-IN"/>
        </w:rPr>
      </w:pPr>
    </w:p>
    <w:p w14:paraId="416109A9" w14:textId="25ECD204" w:rsidR="000D7110" w:rsidRDefault="00574A1E" w:rsidP="00CF33AF">
      <w:pPr>
        <w:pStyle w:val="ListParagraph"/>
        <w:ind w:left="850"/>
        <w:rPr>
          <w:b/>
          <w:bCs/>
          <w:lang w:val="en-IN"/>
        </w:rPr>
      </w:pPr>
      <w:bookmarkStart w:id="1" w:name="_Hlk188445162"/>
      <w:r w:rsidRPr="00574A1E">
        <w:rPr>
          <w:b/>
          <w:bCs/>
        </w:rPr>
        <w:t>AI/ML Expertise</w:t>
      </w:r>
      <w:r w:rsidR="00FE7F25" w:rsidRPr="00FE7F25">
        <w:rPr>
          <w:b/>
          <w:bCs/>
          <w:lang w:val="en-IN"/>
        </w:rPr>
        <w:t>:</w:t>
      </w:r>
    </w:p>
    <w:tbl>
      <w:tblPr>
        <w:tblStyle w:val="TableGrid"/>
        <w:tblW w:w="8505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3543"/>
        <w:gridCol w:w="2268"/>
      </w:tblGrid>
      <w:tr w:rsidR="00976645" w14:paraId="25B7D33D" w14:textId="77777777" w:rsidTr="0026652A">
        <w:trPr>
          <w:trHeight w:val="1095"/>
        </w:trPr>
        <w:tc>
          <w:tcPr>
            <w:tcW w:w="2694" w:type="dxa"/>
          </w:tcPr>
          <w:p w14:paraId="4735D10B" w14:textId="76A17A65" w:rsidR="00653647" w:rsidRPr="00653647" w:rsidRDefault="00653647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653647">
              <w:t xml:space="preserve">Computer Vision </w:t>
            </w:r>
          </w:p>
          <w:p w14:paraId="14FDF917" w14:textId="16D3677C" w:rsidR="00976645" w:rsidRPr="008B20AC" w:rsidRDefault="00653647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653647">
              <w:t>Transformers</w:t>
            </w:r>
          </w:p>
          <w:p w14:paraId="63C6212C" w14:textId="3DF32204" w:rsidR="008B20AC" w:rsidRPr="00976645" w:rsidRDefault="008B20AC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8B20AC">
              <w:t>Cloud AI Deployment</w:t>
            </w:r>
          </w:p>
          <w:p w14:paraId="5C419C2E" w14:textId="77777777" w:rsidR="00976645" w:rsidRPr="00976645" w:rsidRDefault="00976645" w:rsidP="00653647">
            <w:pPr>
              <w:pStyle w:val="ListParagraph"/>
              <w:spacing w:line="240" w:lineRule="auto"/>
              <w:ind w:left="0"/>
              <w:rPr>
                <w:lang w:val="en-IN"/>
              </w:rPr>
            </w:pPr>
          </w:p>
        </w:tc>
        <w:tc>
          <w:tcPr>
            <w:tcW w:w="3543" w:type="dxa"/>
          </w:tcPr>
          <w:p w14:paraId="36A308F4" w14:textId="2EA9A765" w:rsidR="00653647" w:rsidRPr="00653647" w:rsidRDefault="00653647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653647">
              <w:t xml:space="preserve">Generative AI </w:t>
            </w:r>
          </w:p>
          <w:p w14:paraId="476A4F2F" w14:textId="71DC973E" w:rsidR="00976645" w:rsidRPr="008370C2" w:rsidRDefault="00653647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653647">
              <w:t>LLMs</w:t>
            </w:r>
          </w:p>
          <w:p w14:paraId="2500F03B" w14:textId="03439D29" w:rsidR="008370C2" w:rsidRPr="00976645" w:rsidRDefault="008370C2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8370C2">
              <w:t>Big Dat</w:t>
            </w:r>
            <w:r>
              <w:t>a</w:t>
            </w:r>
          </w:p>
          <w:p w14:paraId="5C116A19" w14:textId="77777777" w:rsidR="00976645" w:rsidRPr="00976645" w:rsidRDefault="00976645" w:rsidP="000D7110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2268" w:type="dxa"/>
          </w:tcPr>
          <w:p w14:paraId="428EA3BF" w14:textId="3DBE9A26" w:rsidR="00976645" w:rsidRPr="00976645" w:rsidRDefault="00653647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653647">
              <w:t>Deep Learning</w:t>
            </w:r>
          </w:p>
          <w:p w14:paraId="752CA881" w14:textId="261C5807" w:rsidR="00976645" w:rsidRDefault="00653647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653647">
              <w:rPr>
                <w:lang w:val="en-IN"/>
              </w:rPr>
              <w:t>NLP</w:t>
            </w:r>
          </w:p>
          <w:p w14:paraId="5BC9B7BA" w14:textId="7DE7A545" w:rsidR="0032229C" w:rsidRPr="00976645" w:rsidRDefault="0032229C" w:rsidP="002D6A38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32229C">
              <w:t>OpenAI APIs</w:t>
            </w:r>
          </w:p>
          <w:p w14:paraId="232035AC" w14:textId="77777777" w:rsidR="00976645" w:rsidRPr="00976645" w:rsidRDefault="00976645" w:rsidP="00D37C3D">
            <w:pPr>
              <w:pStyle w:val="ListParagraph"/>
              <w:spacing w:line="240" w:lineRule="auto"/>
              <w:ind w:left="0"/>
              <w:rPr>
                <w:lang w:val="en-IN"/>
              </w:rPr>
            </w:pPr>
          </w:p>
        </w:tc>
      </w:tr>
    </w:tbl>
    <w:bookmarkEnd w:id="1"/>
    <w:p w14:paraId="2AFF0A8E" w14:textId="77777777" w:rsidR="00574A1E" w:rsidRDefault="00574A1E" w:rsidP="00574A1E">
      <w:pPr>
        <w:pStyle w:val="ListParagraph"/>
        <w:ind w:left="850"/>
        <w:rPr>
          <w:b/>
          <w:bCs/>
          <w:lang w:val="en-IN"/>
        </w:rPr>
      </w:pPr>
      <w:r w:rsidRPr="00FE7F25">
        <w:rPr>
          <w:b/>
          <w:bCs/>
          <w:lang w:val="en-IN"/>
        </w:rPr>
        <w:t>Technical Skills:</w:t>
      </w:r>
    </w:p>
    <w:tbl>
      <w:tblPr>
        <w:tblStyle w:val="TableGrid"/>
        <w:tblW w:w="8505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3543"/>
        <w:gridCol w:w="2268"/>
      </w:tblGrid>
      <w:tr w:rsidR="00574A1E" w14:paraId="6984666E" w14:textId="77777777" w:rsidTr="0026652A">
        <w:tc>
          <w:tcPr>
            <w:tcW w:w="2694" w:type="dxa"/>
          </w:tcPr>
          <w:p w14:paraId="6B191788" w14:textId="33C6E269" w:rsidR="00D37C3D" w:rsidRPr="00D37C3D" w:rsidRDefault="00D37C3D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D37C3D">
              <w:t xml:space="preserve">PyTorch </w:t>
            </w:r>
          </w:p>
          <w:p w14:paraId="2D72DFC9" w14:textId="6FE8A15F" w:rsidR="00D37C3D" w:rsidRPr="00D37C3D" w:rsidRDefault="00D37C3D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D37C3D">
              <w:t xml:space="preserve">SQL </w:t>
            </w:r>
          </w:p>
          <w:p w14:paraId="1544C54D" w14:textId="3CA8A947" w:rsidR="00574A1E" w:rsidRPr="00976645" w:rsidRDefault="00D37C3D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D37C3D">
              <w:t>NoSQL</w:t>
            </w:r>
          </w:p>
          <w:p w14:paraId="7A7D09CC" w14:textId="77777777" w:rsidR="00574A1E" w:rsidRPr="00976645" w:rsidRDefault="00574A1E" w:rsidP="00D37C3D">
            <w:pPr>
              <w:pStyle w:val="ListParagraph"/>
              <w:ind w:left="247" w:right="113"/>
              <w:rPr>
                <w:lang w:val="en-IN"/>
              </w:rPr>
            </w:pPr>
          </w:p>
        </w:tc>
        <w:tc>
          <w:tcPr>
            <w:tcW w:w="3543" w:type="dxa"/>
          </w:tcPr>
          <w:p w14:paraId="29EDBDEA" w14:textId="0B0C8408" w:rsidR="00574A1E" w:rsidRPr="00976645" w:rsidRDefault="00D37C3D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D37C3D">
              <w:t>Docker</w:t>
            </w:r>
          </w:p>
          <w:p w14:paraId="209B811E" w14:textId="77777777" w:rsidR="00574A1E" w:rsidRPr="00976645" w:rsidRDefault="00574A1E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976645">
              <w:rPr>
                <w:lang w:val="en-IN"/>
              </w:rPr>
              <w:t>Python</w:t>
            </w:r>
          </w:p>
          <w:p w14:paraId="08B51DD7" w14:textId="77777777" w:rsidR="00574A1E" w:rsidRPr="00976645" w:rsidRDefault="00574A1E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976645">
              <w:rPr>
                <w:lang w:val="en-IN"/>
              </w:rPr>
              <w:t>R</w:t>
            </w:r>
          </w:p>
          <w:p w14:paraId="27466E97" w14:textId="77777777" w:rsidR="00574A1E" w:rsidRPr="00976645" w:rsidRDefault="00574A1E" w:rsidP="0077711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2268" w:type="dxa"/>
          </w:tcPr>
          <w:p w14:paraId="540D5425" w14:textId="77777777" w:rsidR="00574A1E" w:rsidRPr="00976645" w:rsidRDefault="00574A1E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976645">
              <w:rPr>
                <w:lang w:val="en-IN"/>
              </w:rPr>
              <w:t>TensorFlow</w:t>
            </w:r>
          </w:p>
          <w:p w14:paraId="1E61FF9D" w14:textId="77777777" w:rsidR="00574A1E" w:rsidRPr="00976645" w:rsidRDefault="00574A1E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976645">
              <w:rPr>
                <w:lang w:val="en-IN"/>
              </w:rPr>
              <w:t>Keras</w:t>
            </w:r>
          </w:p>
          <w:p w14:paraId="3097DA4A" w14:textId="66A48D5E" w:rsidR="00574A1E" w:rsidRPr="00976645" w:rsidRDefault="00D37C3D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D37C3D">
              <w:t>Kubernetes</w:t>
            </w:r>
          </w:p>
          <w:p w14:paraId="4C9E21D2" w14:textId="77777777" w:rsidR="00574A1E" w:rsidRPr="00976645" w:rsidRDefault="00574A1E" w:rsidP="0077711D">
            <w:pPr>
              <w:pStyle w:val="ListParagraph"/>
              <w:ind w:left="0"/>
              <w:rPr>
                <w:lang w:val="en-IN"/>
              </w:rPr>
            </w:pPr>
          </w:p>
        </w:tc>
      </w:tr>
    </w:tbl>
    <w:p w14:paraId="1149F041" w14:textId="039309E7" w:rsidR="00574A1E" w:rsidRDefault="008370C2" w:rsidP="00574A1E">
      <w:pPr>
        <w:pStyle w:val="ListParagraph"/>
        <w:ind w:left="850"/>
        <w:rPr>
          <w:b/>
          <w:bCs/>
          <w:lang w:val="en-IN"/>
        </w:rPr>
      </w:pPr>
      <w:r>
        <w:rPr>
          <w:b/>
          <w:bCs/>
        </w:rPr>
        <w:t xml:space="preserve">Big Data &amp; </w:t>
      </w:r>
      <w:r w:rsidR="00D37C3D" w:rsidRPr="00D37C3D">
        <w:rPr>
          <w:b/>
          <w:bCs/>
        </w:rPr>
        <w:t>Data Engineering</w:t>
      </w:r>
      <w:r w:rsidR="00574A1E" w:rsidRPr="00FE7F25">
        <w:rPr>
          <w:b/>
          <w:bCs/>
          <w:lang w:val="en-IN"/>
        </w:rPr>
        <w:t>:</w:t>
      </w:r>
    </w:p>
    <w:tbl>
      <w:tblPr>
        <w:tblStyle w:val="TableGrid"/>
        <w:tblW w:w="8505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3543"/>
        <w:gridCol w:w="2268"/>
      </w:tblGrid>
      <w:tr w:rsidR="00574A1E" w14:paraId="3B48A567" w14:textId="77777777" w:rsidTr="0026652A">
        <w:tc>
          <w:tcPr>
            <w:tcW w:w="2694" w:type="dxa"/>
          </w:tcPr>
          <w:p w14:paraId="5C92A369" w14:textId="0EB1ADAF" w:rsidR="00574A1E" w:rsidRPr="00976645" w:rsidRDefault="00195A5D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195A5D">
              <w:t>Data Pipelines</w:t>
            </w:r>
          </w:p>
          <w:p w14:paraId="0093DD06" w14:textId="50E31C94" w:rsidR="00574A1E" w:rsidRPr="00976645" w:rsidRDefault="00195A5D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195A5D">
              <w:t>ETL</w:t>
            </w:r>
          </w:p>
          <w:p w14:paraId="73170F55" w14:textId="77777777" w:rsidR="00574A1E" w:rsidRPr="00976645" w:rsidRDefault="00574A1E" w:rsidP="0077711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3543" w:type="dxa"/>
          </w:tcPr>
          <w:p w14:paraId="56B43361" w14:textId="5F1C4264" w:rsidR="00574A1E" w:rsidRPr="00976645" w:rsidRDefault="00195A5D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195A5D">
              <w:t>Spark</w:t>
            </w:r>
          </w:p>
          <w:p w14:paraId="5A23E1AF" w14:textId="3B77C76A" w:rsidR="00574A1E" w:rsidRPr="00976645" w:rsidRDefault="00195A5D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195A5D">
              <w:t>Airflow</w:t>
            </w:r>
          </w:p>
          <w:p w14:paraId="69F5C6D2" w14:textId="77777777" w:rsidR="00574A1E" w:rsidRPr="00976645" w:rsidRDefault="00574A1E" w:rsidP="00195A5D">
            <w:pPr>
              <w:pStyle w:val="ListParagraph"/>
              <w:ind w:left="247" w:right="113"/>
              <w:rPr>
                <w:lang w:val="en-IN"/>
              </w:rPr>
            </w:pPr>
          </w:p>
        </w:tc>
        <w:tc>
          <w:tcPr>
            <w:tcW w:w="2268" w:type="dxa"/>
          </w:tcPr>
          <w:p w14:paraId="14D95749" w14:textId="5B6733A1" w:rsidR="00574A1E" w:rsidRPr="008370C2" w:rsidRDefault="00195A5D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195A5D">
              <w:t>Hadoop</w:t>
            </w:r>
          </w:p>
          <w:p w14:paraId="161E5EB5" w14:textId="0A109A3F" w:rsidR="008370C2" w:rsidRPr="00976645" w:rsidRDefault="008370C2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>
              <w:t>ETL</w:t>
            </w:r>
          </w:p>
          <w:p w14:paraId="5AD5130C" w14:textId="77777777" w:rsidR="00574A1E" w:rsidRPr="00976645" w:rsidRDefault="00574A1E" w:rsidP="00195A5D">
            <w:pPr>
              <w:pStyle w:val="ListParagraph"/>
              <w:ind w:left="247" w:right="113"/>
              <w:rPr>
                <w:lang w:val="en-IN"/>
              </w:rPr>
            </w:pPr>
          </w:p>
        </w:tc>
      </w:tr>
    </w:tbl>
    <w:p w14:paraId="6F9E20AE" w14:textId="796C0451" w:rsidR="00574A1E" w:rsidRDefault="00195A5D" w:rsidP="00574A1E">
      <w:pPr>
        <w:pStyle w:val="ListParagraph"/>
        <w:ind w:left="850"/>
        <w:rPr>
          <w:b/>
          <w:bCs/>
          <w:lang w:val="en-IN"/>
        </w:rPr>
      </w:pPr>
      <w:r w:rsidRPr="00195A5D">
        <w:rPr>
          <w:b/>
          <w:bCs/>
        </w:rPr>
        <w:t>Cloud Platforms</w:t>
      </w:r>
      <w:r w:rsidR="00574A1E" w:rsidRPr="00FE7F25">
        <w:rPr>
          <w:b/>
          <w:bCs/>
          <w:lang w:val="en-IN"/>
        </w:rPr>
        <w:t>:</w:t>
      </w:r>
    </w:p>
    <w:tbl>
      <w:tblPr>
        <w:tblStyle w:val="TableGrid"/>
        <w:tblW w:w="8505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3543"/>
        <w:gridCol w:w="2268"/>
      </w:tblGrid>
      <w:tr w:rsidR="00574A1E" w14:paraId="4A7BAF2B" w14:textId="77777777" w:rsidTr="0026652A">
        <w:tc>
          <w:tcPr>
            <w:tcW w:w="2694" w:type="dxa"/>
          </w:tcPr>
          <w:p w14:paraId="20589B24" w14:textId="167EDDAC" w:rsidR="00574A1E" w:rsidRPr="00976645" w:rsidRDefault="00195A5D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195A5D">
              <w:t>AWS Sagemaker</w:t>
            </w:r>
          </w:p>
          <w:p w14:paraId="5E2274DE" w14:textId="77777777" w:rsidR="00574A1E" w:rsidRPr="00976645" w:rsidRDefault="00574A1E" w:rsidP="00195A5D">
            <w:pPr>
              <w:pStyle w:val="ListParagraph"/>
              <w:ind w:left="247" w:right="113"/>
              <w:rPr>
                <w:lang w:val="en-IN"/>
              </w:rPr>
            </w:pPr>
          </w:p>
        </w:tc>
        <w:tc>
          <w:tcPr>
            <w:tcW w:w="3543" w:type="dxa"/>
          </w:tcPr>
          <w:p w14:paraId="6AEA41E3" w14:textId="775530AC" w:rsidR="00574A1E" w:rsidRPr="00976645" w:rsidRDefault="00195A5D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195A5D">
              <w:t>Azure AI</w:t>
            </w:r>
          </w:p>
          <w:p w14:paraId="7F5C6E28" w14:textId="77777777" w:rsidR="00574A1E" w:rsidRPr="00976645" w:rsidRDefault="00574A1E" w:rsidP="00195A5D">
            <w:pPr>
              <w:pStyle w:val="ListParagraph"/>
              <w:ind w:left="247" w:right="113"/>
              <w:rPr>
                <w:lang w:val="en-IN"/>
              </w:rPr>
            </w:pPr>
          </w:p>
        </w:tc>
        <w:tc>
          <w:tcPr>
            <w:tcW w:w="2268" w:type="dxa"/>
          </w:tcPr>
          <w:p w14:paraId="17FAFA95" w14:textId="12D94C35" w:rsidR="00574A1E" w:rsidRPr="00976645" w:rsidRDefault="00195A5D" w:rsidP="0077711D">
            <w:pPr>
              <w:pStyle w:val="ListParagraph"/>
              <w:numPr>
                <w:ilvl w:val="0"/>
                <w:numId w:val="28"/>
              </w:numPr>
              <w:ind w:left="247" w:right="113"/>
              <w:rPr>
                <w:lang w:val="en-IN"/>
              </w:rPr>
            </w:pPr>
            <w:r w:rsidRPr="00195A5D">
              <w:t>GCP AI Platform</w:t>
            </w:r>
          </w:p>
          <w:p w14:paraId="53C1BCFA" w14:textId="77777777" w:rsidR="00574A1E" w:rsidRPr="00976645" w:rsidRDefault="00574A1E" w:rsidP="00195A5D">
            <w:pPr>
              <w:pStyle w:val="ListParagraph"/>
              <w:ind w:left="247" w:right="113"/>
              <w:rPr>
                <w:lang w:val="en-IN"/>
              </w:rPr>
            </w:pPr>
          </w:p>
        </w:tc>
      </w:tr>
    </w:tbl>
    <w:p w14:paraId="67F15E81" w14:textId="54509201" w:rsidR="00976645" w:rsidRDefault="00901F38" w:rsidP="00CF33AF">
      <w:pPr>
        <w:pStyle w:val="ListParagraph"/>
        <w:ind w:left="850"/>
        <w:rPr>
          <w:b/>
          <w:bCs/>
          <w:lang w:val="en-IN"/>
        </w:rPr>
      </w:pPr>
      <w:r w:rsidRPr="00901F38">
        <w:rPr>
          <w:b/>
          <w:bCs/>
          <w:lang w:val="en-IN"/>
        </w:rPr>
        <w:t>Analytical Skills:</w:t>
      </w:r>
    </w:p>
    <w:tbl>
      <w:tblPr>
        <w:tblStyle w:val="TableGrid"/>
        <w:tblW w:w="8505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543"/>
        <w:gridCol w:w="2268"/>
      </w:tblGrid>
      <w:tr w:rsidR="00901F38" w14:paraId="7275F054" w14:textId="77777777" w:rsidTr="0026652A">
        <w:tc>
          <w:tcPr>
            <w:tcW w:w="2694" w:type="dxa"/>
          </w:tcPr>
          <w:p w14:paraId="0287E6F3" w14:textId="77777777" w:rsidR="00901F38" w:rsidRPr="003E7357" w:rsidRDefault="00901F38" w:rsidP="002D6A38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b/>
                <w:bCs/>
                <w:lang w:val="en-IN"/>
              </w:rPr>
            </w:pPr>
            <w:r w:rsidRPr="003E7357">
              <w:rPr>
                <w:lang w:val="en-IN"/>
              </w:rPr>
              <w:t>Data Analysis</w:t>
            </w:r>
          </w:p>
          <w:p w14:paraId="32B39773" w14:textId="77777777" w:rsidR="00901F38" w:rsidRPr="0026652A" w:rsidRDefault="00901F38" w:rsidP="002D6A38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b/>
                <w:bCs/>
                <w:lang w:val="en-IN"/>
              </w:rPr>
            </w:pPr>
            <w:r w:rsidRPr="003E7357">
              <w:rPr>
                <w:lang w:val="en-IN"/>
              </w:rPr>
              <w:t>Data Visualization</w:t>
            </w:r>
          </w:p>
          <w:p w14:paraId="7D99119A" w14:textId="00E13757" w:rsidR="0026652A" w:rsidRPr="008370C2" w:rsidRDefault="0026652A" w:rsidP="002D6A38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b/>
                <w:bCs/>
                <w:lang w:val="en-IN"/>
              </w:rPr>
            </w:pPr>
            <w:r>
              <w:t>Feature Engineering</w:t>
            </w:r>
          </w:p>
          <w:p w14:paraId="7D0E4B62" w14:textId="49D7C65C" w:rsidR="008370C2" w:rsidRPr="003E7357" w:rsidRDefault="008370C2" w:rsidP="002D6A38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b/>
                <w:bCs/>
                <w:lang w:val="en-IN"/>
              </w:rPr>
            </w:pPr>
            <w:r>
              <w:t>Tableau</w:t>
            </w:r>
          </w:p>
          <w:p w14:paraId="149FF6C9" w14:textId="77777777" w:rsidR="00901F38" w:rsidRDefault="00901F38" w:rsidP="00901F38">
            <w:pPr>
              <w:pStyle w:val="ListParagraph"/>
              <w:ind w:left="0"/>
              <w:rPr>
                <w:b/>
                <w:bCs/>
                <w:lang w:val="en-IN"/>
              </w:rPr>
            </w:pPr>
          </w:p>
        </w:tc>
        <w:tc>
          <w:tcPr>
            <w:tcW w:w="3543" w:type="dxa"/>
          </w:tcPr>
          <w:p w14:paraId="2EC5DFD6" w14:textId="77777777" w:rsidR="00901F38" w:rsidRPr="009271E4" w:rsidRDefault="00901F38" w:rsidP="002D6A38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b/>
                <w:bCs/>
                <w:lang w:val="en-IN"/>
              </w:rPr>
            </w:pPr>
            <w:r w:rsidRPr="009271E4">
              <w:rPr>
                <w:lang w:val="en-IN"/>
              </w:rPr>
              <w:t>Power BI</w:t>
            </w:r>
          </w:p>
          <w:p w14:paraId="7828E30A" w14:textId="77777777" w:rsidR="00901F38" w:rsidRPr="0026652A" w:rsidRDefault="00901F38" w:rsidP="002D6A38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b/>
                <w:bCs/>
                <w:lang w:val="en-IN"/>
              </w:rPr>
            </w:pPr>
            <w:r w:rsidRPr="009271E4">
              <w:rPr>
                <w:lang w:val="en-IN"/>
              </w:rPr>
              <w:t>SQL</w:t>
            </w:r>
          </w:p>
          <w:p w14:paraId="11179443" w14:textId="50D3A474" w:rsidR="0026652A" w:rsidRPr="008370C2" w:rsidRDefault="0026652A" w:rsidP="002D6A38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b/>
                <w:bCs/>
                <w:lang w:val="en-IN"/>
              </w:rPr>
            </w:pPr>
            <w:r>
              <w:t>MLOps</w:t>
            </w:r>
          </w:p>
          <w:p w14:paraId="4E3BF11A" w14:textId="0634AA58" w:rsidR="008370C2" w:rsidRPr="009271E4" w:rsidRDefault="008370C2" w:rsidP="002D6A38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b/>
                <w:bCs/>
                <w:lang w:val="en-IN"/>
              </w:rPr>
            </w:pPr>
            <w:r>
              <w:t>Microsoft Power Platform</w:t>
            </w:r>
          </w:p>
          <w:p w14:paraId="57CB41CD" w14:textId="77777777" w:rsidR="00901F38" w:rsidRDefault="00901F38" w:rsidP="00901F38">
            <w:pPr>
              <w:pStyle w:val="ListParagraph"/>
              <w:ind w:left="0"/>
              <w:rPr>
                <w:b/>
                <w:bCs/>
                <w:lang w:val="en-IN"/>
              </w:rPr>
            </w:pPr>
          </w:p>
        </w:tc>
        <w:tc>
          <w:tcPr>
            <w:tcW w:w="2268" w:type="dxa"/>
          </w:tcPr>
          <w:p w14:paraId="539AEFB7" w14:textId="77777777" w:rsidR="00901F38" w:rsidRPr="0026652A" w:rsidRDefault="00901F38" w:rsidP="002D6A38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b/>
                <w:bCs/>
                <w:lang w:val="en-IN"/>
              </w:rPr>
            </w:pPr>
            <w:r w:rsidRPr="009271E4">
              <w:rPr>
                <w:lang w:val="en-IN"/>
              </w:rPr>
              <w:t>Excel</w:t>
            </w:r>
          </w:p>
          <w:p w14:paraId="40428AE5" w14:textId="41356954" w:rsidR="0026652A" w:rsidRPr="008370C2" w:rsidRDefault="0026652A" w:rsidP="002D6A38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b/>
                <w:bCs/>
                <w:lang w:val="en-IN"/>
              </w:rPr>
            </w:pPr>
            <w:r>
              <w:t>Model Deployment</w:t>
            </w:r>
          </w:p>
          <w:p w14:paraId="4A35DF96" w14:textId="50E403F7" w:rsidR="008370C2" w:rsidRPr="009271E4" w:rsidRDefault="008370C2" w:rsidP="002D6A38">
            <w:pPr>
              <w:pStyle w:val="ListParagraph"/>
              <w:numPr>
                <w:ilvl w:val="0"/>
                <w:numId w:val="29"/>
              </w:numPr>
              <w:ind w:left="247" w:right="113"/>
              <w:rPr>
                <w:b/>
                <w:bCs/>
                <w:lang w:val="en-IN"/>
              </w:rPr>
            </w:pPr>
            <w:r>
              <w:rPr>
                <w:lang w:val="en-IN"/>
              </w:rPr>
              <w:t>Hugging Face</w:t>
            </w:r>
          </w:p>
          <w:p w14:paraId="2BA84BF0" w14:textId="77777777" w:rsidR="00901F38" w:rsidRDefault="00901F38" w:rsidP="00901F38">
            <w:pPr>
              <w:pStyle w:val="ListParagraph"/>
              <w:ind w:left="0"/>
              <w:rPr>
                <w:b/>
                <w:bCs/>
                <w:lang w:val="en-IN"/>
              </w:rPr>
            </w:pPr>
          </w:p>
        </w:tc>
      </w:tr>
    </w:tbl>
    <w:p w14:paraId="42F51611" w14:textId="01EA42E1" w:rsidR="00901F38" w:rsidRDefault="00901F38" w:rsidP="00CF33AF">
      <w:pPr>
        <w:pStyle w:val="ListParagraph"/>
        <w:ind w:left="850"/>
        <w:rPr>
          <w:b/>
          <w:bCs/>
          <w:lang w:val="en-IN"/>
        </w:rPr>
      </w:pPr>
      <w:r w:rsidRPr="00901F38">
        <w:rPr>
          <w:b/>
          <w:bCs/>
          <w:lang w:val="en-IN"/>
        </w:rPr>
        <w:t>Product &amp; Client Management:</w:t>
      </w:r>
    </w:p>
    <w:tbl>
      <w:tblPr>
        <w:tblStyle w:val="TableGrid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551"/>
      </w:tblGrid>
      <w:tr w:rsidR="00901F38" w14:paraId="64AF3758" w14:textId="77777777" w:rsidTr="0026652A">
        <w:tc>
          <w:tcPr>
            <w:tcW w:w="2694" w:type="dxa"/>
          </w:tcPr>
          <w:p w14:paraId="6F7BA6FB" w14:textId="77777777" w:rsidR="00901F38" w:rsidRPr="009271E4" w:rsidRDefault="00901F38" w:rsidP="002D6A38">
            <w:pPr>
              <w:pStyle w:val="ListParagraph"/>
              <w:numPr>
                <w:ilvl w:val="0"/>
                <w:numId w:val="30"/>
              </w:numPr>
              <w:ind w:left="247" w:right="113"/>
              <w:rPr>
                <w:lang w:val="en-IN"/>
              </w:rPr>
            </w:pPr>
            <w:r w:rsidRPr="009271E4">
              <w:rPr>
                <w:lang w:val="en-IN"/>
              </w:rPr>
              <w:t>Customer Success</w:t>
            </w:r>
          </w:p>
          <w:p w14:paraId="75C1D67A" w14:textId="77777777" w:rsidR="00901F38" w:rsidRPr="009271E4" w:rsidRDefault="00901F38" w:rsidP="002D6A38">
            <w:pPr>
              <w:pStyle w:val="ListParagraph"/>
              <w:numPr>
                <w:ilvl w:val="0"/>
                <w:numId w:val="30"/>
              </w:numPr>
              <w:ind w:left="247" w:right="113"/>
              <w:rPr>
                <w:lang w:val="en-IN"/>
              </w:rPr>
            </w:pPr>
            <w:r w:rsidRPr="009271E4">
              <w:rPr>
                <w:lang w:val="en-IN"/>
              </w:rPr>
              <w:t>Product Development</w:t>
            </w:r>
          </w:p>
          <w:p w14:paraId="3D3DC049" w14:textId="77777777" w:rsidR="00901F38" w:rsidRDefault="00901F38" w:rsidP="00901F38">
            <w:pPr>
              <w:pStyle w:val="ListParagraph"/>
              <w:ind w:left="0"/>
              <w:rPr>
                <w:b/>
                <w:bCs/>
                <w:lang w:val="en-IN"/>
              </w:rPr>
            </w:pPr>
          </w:p>
        </w:tc>
        <w:tc>
          <w:tcPr>
            <w:tcW w:w="2551" w:type="dxa"/>
          </w:tcPr>
          <w:p w14:paraId="52AD6634" w14:textId="77777777" w:rsidR="00F32797" w:rsidRDefault="00901F38" w:rsidP="002D6A38">
            <w:pPr>
              <w:pStyle w:val="ListParagraph"/>
              <w:numPr>
                <w:ilvl w:val="0"/>
                <w:numId w:val="30"/>
              </w:numPr>
              <w:ind w:left="247" w:right="113"/>
              <w:rPr>
                <w:lang w:val="en-IN"/>
              </w:rPr>
            </w:pPr>
            <w:r>
              <w:rPr>
                <w:lang w:val="en-IN"/>
              </w:rPr>
              <w:t>Market Research</w:t>
            </w:r>
          </w:p>
          <w:p w14:paraId="05067B27" w14:textId="24DD23A6" w:rsidR="00901F38" w:rsidRPr="00F32797" w:rsidRDefault="00901F38" w:rsidP="002D6A38">
            <w:pPr>
              <w:pStyle w:val="ListParagraph"/>
              <w:numPr>
                <w:ilvl w:val="0"/>
                <w:numId w:val="30"/>
              </w:numPr>
              <w:ind w:left="247" w:right="113"/>
              <w:rPr>
                <w:lang w:val="en-IN"/>
              </w:rPr>
            </w:pPr>
            <w:r w:rsidRPr="00F32797">
              <w:rPr>
                <w:lang w:val="en-IN"/>
              </w:rPr>
              <w:t>Pricing Strategy</w:t>
            </w:r>
          </w:p>
        </w:tc>
      </w:tr>
    </w:tbl>
    <w:p w14:paraId="277D3CD6" w14:textId="222F3C34" w:rsidR="00901F38" w:rsidRDefault="00F32797" w:rsidP="00CF33AF">
      <w:pPr>
        <w:pStyle w:val="ListParagraph"/>
        <w:ind w:left="850"/>
        <w:rPr>
          <w:b/>
          <w:bCs/>
          <w:lang w:val="en-IN"/>
        </w:rPr>
      </w:pPr>
      <w:r w:rsidRPr="00F32797">
        <w:rPr>
          <w:b/>
          <w:bCs/>
          <w:lang w:val="en-IN"/>
        </w:rPr>
        <w:t>Project Management:</w:t>
      </w:r>
    </w:p>
    <w:tbl>
      <w:tblPr>
        <w:tblStyle w:val="TableGrid"/>
        <w:tblW w:w="8784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543"/>
        <w:gridCol w:w="2547"/>
      </w:tblGrid>
      <w:tr w:rsidR="00F32797" w14:paraId="16E90FBF" w14:textId="77777777" w:rsidTr="0026652A">
        <w:tc>
          <w:tcPr>
            <w:tcW w:w="2694" w:type="dxa"/>
          </w:tcPr>
          <w:p w14:paraId="44DCF58E" w14:textId="3454A898" w:rsidR="00F32797" w:rsidRDefault="00F32797" w:rsidP="002D6A38">
            <w:pPr>
              <w:pStyle w:val="ListParagraph"/>
              <w:numPr>
                <w:ilvl w:val="0"/>
                <w:numId w:val="32"/>
              </w:numPr>
              <w:ind w:left="247" w:right="113"/>
              <w:rPr>
                <w:b/>
                <w:bCs/>
                <w:lang w:val="en-IN"/>
              </w:rPr>
            </w:pPr>
            <w:r>
              <w:rPr>
                <w:lang w:val="en-IN"/>
              </w:rPr>
              <w:t>Agile Methodologies</w:t>
            </w:r>
          </w:p>
        </w:tc>
        <w:tc>
          <w:tcPr>
            <w:tcW w:w="3543" w:type="dxa"/>
          </w:tcPr>
          <w:p w14:paraId="6BC52E90" w14:textId="2ED49F05" w:rsidR="00F32797" w:rsidRDefault="00F32797" w:rsidP="002D6A38">
            <w:pPr>
              <w:pStyle w:val="ListParagraph"/>
              <w:numPr>
                <w:ilvl w:val="0"/>
                <w:numId w:val="32"/>
              </w:numPr>
              <w:ind w:left="247" w:right="113"/>
              <w:rPr>
                <w:b/>
                <w:bCs/>
                <w:lang w:val="en-IN"/>
              </w:rPr>
            </w:pPr>
            <w:r>
              <w:rPr>
                <w:lang w:val="en-IN"/>
              </w:rPr>
              <w:t>Cross-functional Team Leadership</w:t>
            </w:r>
          </w:p>
        </w:tc>
        <w:tc>
          <w:tcPr>
            <w:tcW w:w="2547" w:type="dxa"/>
          </w:tcPr>
          <w:p w14:paraId="06982C53" w14:textId="2DE54774" w:rsidR="00F32797" w:rsidRDefault="00F32797" w:rsidP="002D6A38">
            <w:pPr>
              <w:pStyle w:val="ListParagraph"/>
              <w:numPr>
                <w:ilvl w:val="0"/>
                <w:numId w:val="32"/>
              </w:numPr>
              <w:ind w:left="247" w:right="113"/>
              <w:rPr>
                <w:b/>
                <w:bCs/>
                <w:lang w:val="en-IN"/>
              </w:rPr>
            </w:pPr>
            <w:r>
              <w:rPr>
                <w:lang w:val="en-IN"/>
              </w:rPr>
              <w:t>Strategic Planning</w:t>
            </w:r>
          </w:p>
        </w:tc>
      </w:tr>
    </w:tbl>
    <w:p w14:paraId="5E2556AD" w14:textId="77777777" w:rsidR="00F32797" w:rsidRDefault="00F32797" w:rsidP="000D7110">
      <w:pPr>
        <w:pStyle w:val="ListParagraph"/>
        <w:ind w:left="1714"/>
        <w:rPr>
          <w:b/>
          <w:bCs/>
          <w:lang w:val="en-IN"/>
        </w:rPr>
      </w:pPr>
    </w:p>
    <w:p w14:paraId="6357C7BE" w14:textId="77777777" w:rsidR="0026652A" w:rsidRDefault="0026652A" w:rsidP="00014481">
      <w:pPr>
        <w:pStyle w:val="ListParagraph"/>
        <w:ind w:left="2434"/>
      </w:pPr>
    </w:p>
    <w:p w14:paraId="66324AEA" w14:textId="77777777" w:rsidR="0026652A" w:rsidRDefault="0026652A" w:rsidP="00014481">
      <w:pPr>
        <w:pStyle w:val="ListParagraph"/>
        <w:ind w:left="2434"/>
      </w:pPr>
    </w:p>
    <w:p w14:paraId="30B9811A" w14:textId="77777777" w:rsidR="0026652A" w:rsidRDefault="0026652A" w:rsidP="00014481">
      <w:pPr>
        <w:pStyle w:val="ListParagraph"/>
        <w:ind w:left="2434"/>
      </w:pPr>
    </w:p>
    <w:p w14:paraId="6125714B" w14:textId="77777777" w:rsidR="0026652A" w:rsidRDefault="0026652A" w:rsidP="00014481">
      <w:pPr>
        <w:pStyle w:val="ListParagraph"/>
        <w:ind w:left="2434"/>
      </w:pPr>
    </w:p>
    <w:p w14:paraId="434ECC29" w14:textId="77777777" w:rsidR="0026652A" w:rsidRDefault="0026652A" w:rsidP="00014481">
      <w:pPr>
        <w:pStyle w:val="ListParagraph"/>
        <w:ind w:left="2434"/>
      </w:pPr>
    </w:p>
    <w:p w14:paraId="7B4BFAD4" w14:textId="77777777" w:rsidR="0026652A" w:rsidRDefault="0026652A" w:rsidP="00014481">
      <w:pPr>
        <w:pStyle w:val="ListParagraph"/>
        <w:ind w:left="2434"/>
      </w:pPr>
    </w:p>
    <w:p w14:paraId="0BE15051" w14:textId="77777777" w:rsidR="0026652A" w:rsidRDefault="0026652A" w:rsidP="00014481">
      <w:pPr>
        <w:pStyle w:val="ListParagraph"/>
        <w:ind w:left="2434"/>
      </w:pPr>
    </w:p>
    <w:p w14:paraId="01F63ACE" w14:textId="77777777" w:rsidR="0026652A" w:rsidRDefault="0026652A" w:rsidP="00014481">
      <w:pPr>
        <w:pStyle w:val="ListParagraph"/>
        <w:ind w:left="2434"/>
      </w:pPr>
    </w:p>
    <w:p w14:paraId="0B457CA9" w14:textId="77777777" w:rsidR="0026652A" w:rsidRDefault="0026652A" w:rsidP="00014481">
      <w:pPr>
        <w:pStyle w:val="ListParagraph"/>
        <w:ind w:left="2434"/>
      </w:pPr>
    </w:p>
    <w:p w14:paraId="4A1622FD" w14:textId="77777777" w:rsidR="0026652A" w:rsidRDefault="0026652A" w:rsidP="00014481">
      <w:pPr>
        <w:pStyle w:val="ListParagraph"/>
        <w:ind w:left="2434"/>
      </w:pPr>
    </w:p>
    <w:p w14:paraId="3FF753A2" w14:textId="77777777" w:rsidR="0026652A" w:rsidRDefault="0026652A" w:rsidP="00014481">
      <w:pPr>
        <w:pStyle w:val="ListParagraph"/>
        <w:ind w:left="2434"/>
      </w:pPr>
    </w:p>
    <w:p w14:paraId="36E6F97A" w14:textId="77777777" w:rsidR="0026652A" w:rsidRDefault="0026652A" w:rsidP="00014481">
      <w:pPr>
        <w:pStyle w:val="ListParagraph"/>
        <w:ind w:left="2434"/>
      </w:pPr>
    </w:p>
    <w:p w14:paraId="0820D63A" w14:textId="77777777" w:rsidR="0026652A" w:rsidRDefault="0026652A" w:rsidP="00014481">
      <w:pPr>
        <w:pStyle w:val="ListParagraph"/>
        <w:ind w:left="2434"/>
      </w:pPr>
    </w:p>
    <w:p w14:paraId="56B82FCA" w14:textId="0204AB00" w:rsidR="0085687A" w:rsidRDefault="0085687A" w:rsidP="00014481">
      <w:pPr>
        <w:pStyle w:val="ListParagraph"/>
        <w:ind w:left="2434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66BFAEF6" wp14:editId="3A13BBB7">
                <wp:simplePos x="0" y="0"/>
                <wp:positionH relativeFrom="margin">
                  <wp:posOffset>-584200</wp:posOffset>
                </wp:positionH>
                <wp:positionV relativeFrom="margin">
                  <wp:posOffset>-377190</wp:posOffset>
                </wp:positionV>
                <wp:extent cx="6985635" cy="10439400"/>
                <wp:effectExtent l="0" t="0" r="5715" b="0"/>
                <wp:wrapNone/>
                <wp:docPr id="1773824236" name="Group 177382423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85635" cy="10439400"/>
                          <a:chOff x="0" y="0"/>
                          <a:chExt cx="4762532" cy="6858000"/>
                        </a:xfrm>
                      </wpg:grpSpPr>
                      <wps:wsp>
                        <wps:cNvPr id="2100253913" name="Freeform 6"/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313074" name="Freeform 8"/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1504869" name="Freeform 9"/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787571" name="Freeform 11"/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20AE55" id="Group 1773824236" o:spid="_x0000_s1026" alt="&quot;&quot;" style="position:absolute;margin-left:-46pt;margin-top:-29.7pt;width:550.05pt;height:822pt;z-index:-251655168;mso-position-horizontal-relative:margin;mso-position-vertical-relative:margin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">
                <o:lock v:ext="edit" aspectratio="t"/>
                <v:shape id="Freeform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reeform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reeform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reeform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margin"/>
                <w10:anchorlock/>
              </v:group>
            </w:pict>
          </mc:Fallback>
        </mc:AlternateContent>
      </w:r>
    </w:p>
    <w:p w14:paraId="061EDE8D" w14:textId="1BAC56A5" w:rsidR="0085687A" w:rsidRPr="000D7110" w:rsidRDefault="0085687A" w:rsidP="00CF33AF">
      <w:pPr>
        <w:ind w:left="283"/>
        <w:rPr>
          <w:b/>
          <w:bCs/>
          <w:color w:val="446530" w:themeColor="accent2" w:themeShade="80"/>
          <w:sz w:val="36"/>
          <w:szCs w:val="36"/>
        </w:rPr>
      </w:pPr>
      <w:r w:rsidRPr="000D7110">
        <w:rPr>
          <w:b/>
          <w:bCs/>
          <w:color w:val="446530" w:themeColor="accent2" w:themeShade="80"/>
          <w:sz w:val="36"/>
          <w:szCs w:val="36"/>
        </w:rPr>
        <w:t>Professional Experience</w:t>
      </w:r>
    </w:p>
    <w:p w14:paraId="0786EDE8" w14:textId="73EFAC6B" w:rsidR="004C1DA9" w:rsidRPr="004C1DA9" w:rsidRDefault="0085687A" w:rsidP="00CF33AF">
      <w:pPr>
        <w:pStyle w:val="Heading1"/>
        <w:ind w:left="850"/>
      </w:pPr>
      <w:r w:rsidRPr="0085687A">
        <w:t>Chief Marketing Officer</w:t>
      </w:r>
      <w:r>
        <w:t>,</w:t>
      </w:r>
      <w:r w:rsidR="004C1DA9" w:rsidRPr="004C1DA9">
        <w:t xml:space="preserve"> </w:t>
      </w:r>
      <w:r w:rsidRPr="0085687A">
        <w:rPr>
          <w:b w:val="0"/>
          <w:i/>
        </w:rPr>
        <w:t>Arvension Technologies LLP, Thiruvananthapuram</w:t>
      </w:r>
      <w:r w:rsidR="004C1DA9" w:rsidRPr="004C1DA9">
        <w:rPr>
          <w:rStyle w:val="Italics"/>
        </w:rPr>
        <w:t xml:space="preserve"> </w:t>
      </w:r>
    </w:p>
    <w:p w14:paraId="5E618F2F" w14:textId="2C409EDE" w:rsidR="00690FBF" w:rsidRDefault="0085687A" w:rsidP="00CF33AF">
      <w:pPr>
        <w:pStyle w:val="Dates"/>
        <w:ind w:left="850"/>
      </w:pPr>
      <w:r w:rsidRPr="0085687A">
        <w:t>April 2017 - August 2023</w:t>
      </w:r>
      <w:r w:rsidR="00690FBF" w:rsidRPr="0070176A">
        <w:t xml:space="preserve"> </w:t>
      </w:r>
    </w:p>
    <w:p w14:paraId="0F987EFA" w14:textId="77777777" w:rsidR="008370C2" w:rsidRPr="008370C2" w:rsidRDefault="008370C2" w:rsidP="008370C2">
      <w:pPr>
        <w:pStyle w:val="ListParagraph"/>
        <w:numPr>
          <w:ilvl w:val="0"/>
          <w:numId w:val="12"/>
        </w:numPr>
        <w:rPr>
          <w:lang w:val="en-IN"/>
        </w:rPr>
      </w:pPr>
      <w:r w:rsidRPr="008370C2">
        <w:rPr>
          <w:lang w:val="en-IN"/>
        </w:rPr>
        <w:t xml:space="preserve">Designed and deployed predictive models using </w:t>
      </w:r>
      <w:r w:rsidRPr="008370C2">
        <w:rPr>
          <w:b/>
          <w:bCs/>
          <w:lang w:val="en-IN"/>
        </w:rPr>
        <w:t>TensorFlow</w:t>
      </w:r>
      <w:r w:rsidRPr="008370C2">
        <w:rPr>
          <w:lang w:val="en-IN"/>
        </w:rPr>
        <w:t xml:space="preserve"> and </w:t>
      </w:r>
      <w:r w:rsidRPr="008370C2">
        <w:rPr>
          <w:b/>
          <w:bCs/>
          <w:lang w:val="en-IN"/>
        </w:rPr>
        <w:t>Azure AI</w:t>
      </w:r>
      <w:r w:rsidRPr="008370C2">
        <w:rPr>
          <w:lang w:val="en-IN"/>
        </w:rPr>
        <w:t xml:space="preserve">, improving analytics accuracy by </w:t>
      </w:r>
      <w:r w:rsidRPr="008370C2">
        <w:rPr>
          <w:b/>
          <w:bCs/>
          <w:lang w:val="en-IN"/>
        </w:rPr>
        <w:t>30%.</w:t>
      </w:r>
    </w:p>
    <w:p w14:paraId="684BF9A9" w14:textId="77777777" w:rsidR="008370C2" w:rsidRPr="008370C2" w:rsidRDefault="008370C2" w:rsidP="008370C2">
      <w:pPr>
        <w:pStyle w:val="ListParagraph"/>
        <w:numPr>
          <w:ilvl w:val="0"/>
          <w:numId w:val="12"/>
        </w:numPr>
        <w:rPr>
          <w:lang w:val="en-IN"/>
        </w:rPr>
      </w:pPr>
      <w:r w:rsidRPr="008370C2">
        <w:rPr>
          <w:lang w:val="en-IN"/>
        </w:rPr>
        <w:t xml:space="preserve">Led the development of a </w:t>
      </w:r>
      <w:r w:rsidRPr="008370C2">
        <w:rPr>
          <w:b/>
          <w:bCs/>
          <w:lang w:val="en-IN"/>
        </w:rPr>
        <w:t>generative AI</w:t>
      </w:r>
      <w:r w:rsidRPr="008370C2">
        <w:rPr>
          <w:lang w:val="en-IN"/>
        </w:rPr>
        <w:t xml:space="preserve"> chatbot, reducing customer query resolution time by </w:t>
      </w:r>
      <w:r w:rsidRPr="008370C2">
        <w:rPr>
          <w:b/>
          <w:bCs/>
          <w:lang w:val="en-IN"/>
        </w:rPr>
        <w:t>40%</w:t>
      </w:r>
      <w:r w:rsidRPr="008370C2">
        <w:rPr>
          <w:lang w:val="en-IN"/>
        </w:rPr>
        <w:t xml:space="preserve"> and increasing engagement by </w:t>
      </w:r>
      <w:r w:rsidRPr="008370C2">
        <w:rPr>
          <w:b/>
          <w:bCs/>
          <w:lang w:val="en-IN"/>
        </w:rPr>
        <w:t>50%</w:t>
      </w:r>
      <w:r w:rsidRPr="008370C2">
        <w:rPr>
          <w:lang w:val="en-IN"/>
        </w:rPr>
        <w:t>.</w:t>
      </w:r>
    </w:p>
    <w:p w14:paraId="5FBED6DD" w14:textId="45B5B51E" w:rsidR="004C1DA9" w:rsidRPr="00690FBF" w:rsidRDefault="008370C2" w:rsidP="008370C2">
      <w:pPr>
        <w:pStyle w:val="ListParagraph"/>
        <w:numPr>
          <w:ilvl w:val="0"/>
          <w:numId w:val="12"/>
        </w:numPr>
      </w:pPr>
      <w:r w:rsidRPr="008370C2">
        <w:rPr>
          <w:lang w:val="en-IN"/>
        </w:rPr>
        <w:t xml:space="preserve">Implemented </w:t>
      </w:r>
      <w:r w:rsidRPr="008370C2">
        <w:rPr>
          <w:b/>
          <w:bCs/>
          <w:lang w:val="en-IN"/>
        </w:rPr>
        <w:t>MLOps pipelines</w:t>
      </w:r>
      <w:r w:rsidRPr="008370C2">
        <w:rPr>
          <w:lang w:val="en-IN"/>
        </w:rPr>
        <w:t xml:space="preserve"> to automate model deployment and monitoring, reducing production time by </w:t>
      </w:r>
      <w:r w:rsidRPr="008370C2">
        <w:rPr>
          <w:b/>
          <w:bCs/>
          <w:lang w:val="en-IN"/>
        </w:rPr>
        <w:t>20%</w:t>
      </w:r>
      <w:r w:rsidR="00496585" w:rsidRPr="00496585">
        <w:rPr>
          <w:lang w:val="en-IN"/>
        </w:rPr>
        <w:t>.</w:t>
      </w:r>
    </w:p>
    <w:p w14:paraId="3745BF7E" w14:textId="6891807E" w:rsidR="004C1DA9" w:rsidRDefault="00496585" w:rsidP="00CF33AF">
      <w:pPr>
        <w:pStyle w:val="Heading1"/>
        <w:ind w:left="850"/>
      </w:pPr>
      <w:r w:rsidRPr="00496585">
        <w:t>Managing Director</w:t>
      </w:r>
      <w:r>
        <w:t>,</w:t>
      </w:r>
      <w:r w:rsidR="004C1DA9" w:rsidRPr="004C1DA9">
        <w:t xml:space="preserve"> </w:t>
      </w:r>
      <w:r w:rsidRPr="00496585">
        <w:rPr>
          <w:b w:val="0"/>
          <w:i/>
        </w:rPr>
        <w:t>Eventofabs India Pvt. Ltd., Thiruvananthapuram</w:t>
      </w:r>
      <w:r w:rsidR="004C1DA9" w:rsidRPr="004C1DA9">
        <w:t xml:space="preserve"> </w:t>
      </w:r>
    </w:p>
    <w:p w14:paraId="09D00B22" w14:textId="18F0303F" w:rsidR="00690FBF" w:rsidRPr="0070176A" w:rsidRDefault="00496585" w:rsidP="00CF33AF">
      <w:pPr>
        <w:pStyle w:val="Dates"/>
        <w:ind w:left="850"/>
      </w:pPr>
      <w:r w:rsidRPr="00496585">
        <w:t>February 2022 - May 2023</w:t>
      </w:r>
      <w:r w:rsidR="00690FBF" w:rsidRPr="0070176A">
        <w:t xml:space="preserve"> </w:t>
      </w:r>
    </w:p>
    <w:p w14:paraId="3EC9C1CC" w14:textId="77777777" w:rsidR="008370C2" w:rsidRPr="008370C2" w:rsidRDefault="008370C2" w:rsidP="008370C2">
      <w:pPr>
        <w:pStyle w:val="ListParagraph"/>
        <w:numPr>
          <w:ilvl w:val="0"/>
          <w:numId w:val="17"/>
        </w:numPr>
        <w:rPr>
          <w:lang w:val="en-IN"/>
        </w:rPr>
      </w:pPr>
      <w:r w:rsidRPr="008370C2">
        <w:rPr>
          <w:lang w:val="en-IN"/>
        </w:rPr>
        <w:t xml:space="preserve">Architected a transformer-based sentiment analysis model, increasing customer feedback processing efficiency by </w:t>
      </w:r>
      <w:r w:rsidRPr="008370C2">
        <w:rPr>
          <w:b/>
          <w:bCs/>
          <w:lang w:val="en-IN"/>
        </w:rPr>
        <w:t>35%</w:t>
      </w:r>
      <w:r w:rsidRPr="008370C2">
        <w:rPr>
          <w:lang w:val="en-IN"/>
        </w:rPr>
        <w:t>.</w:t>
      </w:r>
    </w:p>
    <w:p w14:paraId="0D47E056" w14:textId="5D1C7ED5" w:rsidR="004C1DA9" w:rsidRDefault="008370C2" w:rsidP="008370C2">
      <w:pPr>
        <w:pStyle w:val="ListParagraph"/>
        <w:numPr>
          <w:ilvl w:val="0"/>
          <w:numId w:val="17"/>
        </w:numPr>
      </w:pPr>
      <w:r w:rsidRPr="008370C2">
        <w:rPr>
          <w:lang w:val="en-IN"/>
        </w:rPr>
        <w:t xml:space="preserve">Developed an object detection system with YOLO, automating defect detection with </w:t>
      </w:r>
      <w:r w:rsidRPr="008370C2">
        <w:rPr>
          <w:b/>
          <w:bCs/>
          <w:lang w:val="en-IN"/>
        </w:rPr>
        <w:t>95% accuracy</w:t>
      </w:r>
      <w:r w:rsidR="00496585" w:rsidRPr="00496585">
        <w:rPr>
          <w:lang w:val="en-IN"/>
        </w:rPr>
        <w:t>.</w:t>
      </w:r>
    </w:p>
    <w:p w14:paraId="1975F393" w14:textId="596D367D" w:rsidR="004C1DA9" w:rsidRDefault="00496585" w:rsidP="00CF33AF">
      <w:pPr>
        <w:pStyle w:val="Heading1"/>
        <w:ind w:left="850"/>
      </w:pPr>
      <w:r w:rsidRPr="00496585">
        <w:t>Business Marketing Executive</w:t>
      </w:r>
      <w:r>
        <w:t>,</w:t>
      </w:r>
      <w:r w:rsidR="004C1DA9" w:rsidRPr="004C1DA9">
        <w:t xml:space="preserve"> </w:t>
      </w:r>
      <w:r w:rsidRPr="00496585">
        <w:rPr>
          <w:b w:val="0"/>
          <w:i/>
        </w:rPr>
        <w:t>Bigframe Technologies Private Limited, Kochi</w:t>
      </w:r>
    </w:p>
    <w:p w14:paraId="5D0E07F2" w14:textId="536505E8" w:rsidR="00690FBF" w:rsidRPr="0070176A" w:rsidRDefault="00496585" w:rsidP="00CF33AF">
      <w:pPr>
        <w:pStyle w:val="Dates"/>
        <w:ind w:left="850"/>
      </w:pPr>
      <w:r w:rsidRPr="00496585">
        <w:t>January 2017 - July 2017</w:t>
      </w:r>
      <w:r w:rsidR="00690FBF" w:rsidRPr="0070176A">
        <w:t xml:space="preserve"> </w:t>
      </w:r>
    </w:p>
    <w:p w14:paraId="6FC7BF98" w14:textId="59CDD4E5" w:rsidR="00496585" w:rsidRPr="00496585" w:rsidRDefault="00496585" w:rsidP="00496585">
      <w:pPr>
        <w:pStyle w:val="ListParagraph"/>
        <w:numPr>
          <w:ilvl w:val="0"/>
          <w:numId w:val="18"/>
        </w:numPr>
        <w:rPr>
          <w:lang w:val="en-IN"/>
        </w:rPr>
      </w:pPr>
      <w:r w:rsidRPr="00496585">
        <w:rPr>
          <w:lang w:val="en-IN"/>
        </w:rPr>
        <w:t xml:space="preserve">Increased educational course sales by </w:t>
      </w:r>
      <w:r w:rsidRPr="008370C2">
        <w:rPr>
          <w:b/>
          <w:bCs/>
          <w:lang w:val="en-IN"/>
        </w:rPr>
        <w:t>20%</w:t>
      </w:r>
      <w:r w:rsidRPr="00496585">
        <w:rPr>
          <w:lang w:val="en-IN"/>
        </w:rPr>
        <w:t xml:space="preserve"> through targeted strategies.</w:t>
      </w:r>
    </w:p>
    <w:p w14:paraId="7E53BBEE" w14:textId="3C63A300" w:rsidR="004C1DA9" w:rsidRPr="00496585" w:rsidRDefault="00496585" w:rsidP="00496585">
      <w:pPr>
        <w:pStyle w:val="ListParagraph"/>
        <w:numPr>
          <w:ilvl w:val="0"/>
          <w:numId w:val="18"/>
        </w:numPr>
      </w:pPr>
      <w:r w:rsidRPr="00496585">
        <w:rPr>
          <w:lang w:val="en-IN"/>
        </w:rPr>
        <w:t>Coordinated collaboration efforts to innovate product processes.</w:t>
      </w:r>
    </w:p>
    <w:p w14:paraId="42F64BBF" w14:textId="3200AB24" w:rsidR="00496585" w:rsidRDefault="00496585" w:rsidP="00496585"/>
    <w:p w14:paraId="30C0A955" w14:textId="2A6D55A5" w:rsidR="008370C2" w:rsidRPr="00395B0C" w:rsidRDefault="008370C2" w:rsidP="008370C2">
      <w:pPr>
        <w:ind w:left="0" w:firstLine="720"/>
        <w:rPr>
          <w:b/>
          <w:bCs/>
        </w:rPr>
      </w:pPr>
      <w:r>
        <w:rPr>
          <w:b/>
          <w:bCs/>
        </w:rPr>
        <w:t xml:space="preserve">  Sales</w:t>
      </w:r>
      <w:r w:rsidRPr="00395B0C">
        <w:rPr>
          <w:b/>
          <w:bCs/>
        </w:rPr>
        <w:t xml:space="preserve"> Executive</w:t>
      </w:r>
      <w:r>
        <w:rPr>
          <w:b/>
          <w:bCs/>
        </w:rPr>
        <w:t xml:space="preserve"> and Technical Support</w:t>
      </w:r>
      <w:r w:rsidRPr="00395B0C">
        <w:rPr>
          <w:b/>
          <w:bCs/>
        </w:rPr>
        <w:t xml:space="preserve">, </w:t>
      </w:r>
      <w:r>
        <w:rPr>
          <w:bCs/>
          <w:i/>
        </w:rPr>
        <w:t>Comput Solution</w:t>
      </w:r>
      <w:r w:rsidRPr="00395B0C">
        <w:rPr>
          <w:bCs/>
          <w:i/>
        </w:rPr>
        <w:t xml:space="preserve">, </w:t>
      </w:r>
      <w:r>
        <w:rPr>
          <w:bCs/>
          <w:i/>
        </w:rPr>
        <w:t>Thiruvananthapuram</w:t>
      </w:r>
    </w:p>
    <w:p w14:paraId="6A2CFCEA" w14:textId="7A031EF4" w:rsidR="008370C2" w:rsidRPr="00395B0C" w:rsidRDefault="008370C2" w:rsidP="008370C2">
      <w:pPr>
        <w:ind w:left="0" w:firstLine="720"/>
      </w:pPr>
      <w:r>
        <w:t xml:space="preserve">  March</w:t>
      </w:r>
      <w:r w:rsidRPr="00395B0C">
        <w:t xml:space="preserve"> 201</w:t>
      </w:r>
      <w:r>
        <w:t>4</w:t>
      </w:r>
      <w:r w:rsidRPr="00395B0C">
        <w:t xml:space="preserve"> - </w:t>
      </w:r>
      <w:r>
        <w:t>December</w:t>
      </w:r>
      <w:r w:rsidRPr="00395B0C">
        <w:t xml:space="preserve"> 201</w:t>
      </w:r>
      <w:r>
        <w:t>6</w:t>
      </w:r>
      <w:r w:rsidRPr="00395B0C">
        <w:t xml:space="preserve"> </w:t>
      </w:r>
    </w:p>
    <w:p w14:paraId="5AEF9172" w14:textId="77777777" w:rsidR="008370C2" w:rsidRPr="00395B0C" w:rsidRDefault="008370C2" w:rsidP="008370C2">
      <w:pPr>
        <w:numPr>
          <w:ilvl w:val="0"/>
          <w:numId w:val="18"/>
        </w:numPr>
        <w:rPr>
          <w:lang w:val="en-IN"/>
        </w:rPr>
      </w:pPr>
      <w:r w:rsidRPr="00395B0C">
        <w:rPr>
          <w:lang w:val="en-IN"/>
        </w:rPr>
        <w:t xml:space="preserve">Increased </w:t>
      </w:r>
      <w:r>
        <w:rPr>
          <w:lang w:val="en-IN"/>
        </w:rPr>
        <w:t>computer and laptop</w:t>
      </w:r>
      <w:r w:rsidRPr="00395B0C">
        <w:rPr>
          <w:lang w:val="en-IN"/>
        </w:rPr>
        <w:t xml:space="preserve"> sales by </w:t>
      </w:r>
      <w:r w:rsidRPr="008370C2">
        <w:rPr>
          <w:b/>
          <w:bCs/>
          <w:lang w:val="en-IN"/>
        </w:rPr>
        <w:t>20%</w:t>
      </w:r>
      <w:r w:rsidRPr="00395B0C">
        <w:rPr>
          <w:lang w:val="en-IN"/>
        </w:rPr>
        <w:t xml:space="preserve"> through targeted strategies.</w:t>
      </w:r>
    </w:p>
    <w:p w14:paraId="0ACB6560" w14:textId="77777777" w:rsidR="008370C2" w:rsidRDefault="008370C2" w:rsidP="008370C2">
      <w:pPr>
        <w:numPr>
          <w:ilvl w:val="0"/>
          <w:numId w:val="18"/>
        </w:numPr>
      </w:pPr>
      <w:r w:rsidRPr="00395B0C">
        <w:rPr>
          <w:lang w:val="en-IN"/>
        </w:rPr>
        <w:t>Coordinated collaboration efforts to innovate product processes.</w:t>
      </w:r>
    </w:p>
    <w:p w14:paraId="76B3162B" w14:textId="37FCD30A" w:rsidR="001A34EF" w:rsidRPr="008370C2" w:rsidRDefault="008370C2" w:rsidP="008370C2">
      <w:pPr>
        <w:numPr>
          <w:ilvl w:val="0"/>
          <w:numId w:val="18"/>
        </w:numPr>
      </w:pPr>
      <w:r>
        <w:t xml:space="preserve">Technical Support to existing customer which help to boost AMC sales for </w:t>
      </w:r>
      <w:r w:rsidRPr="008370C2">
        <w:rPr>
          <w:b/>
          <w:bCs/>
        </w:rPr>
        <w:t>25%</w:t>
      </w:r>
      <w:r>
        <w:t>.</w:t>
      </w:r>
    </w:p>
    <w:p w14:paraId="2416EEDB" w14:textId="77777777" w:rsidR="001A34EF" w:rsidRDefault="001A34EF" w:rsidP="004463DC">
      <w:pPr>
        <w:ind w:left="283"/>
        <w:rPr>
          <w:b/>
          <w:bCs/>
          <w:color w:val="446530" w:themeColor="accent2" w:themeShade="80"/>
          <w:sz w:val="36"/>
          <w:szCs w:val="36"/>
        </w:rPr>
      </w:pPr>
    </w:p>
    <w:p w14:paraId="1390687C" w14:textId="77777777" w:rsidR="001A34EF" w:rsidRDefault="001A34EF" w:rsidP="004463DC">
      <w:pPr>
        <w:ind w:left="283"/>
        <w:rPr>
          <w:b/>
          <w:bCs/>
          <w:color w:val="446530" w:themeColor="accent2" w:themeShade="80"/>
          <w:sz w:val="36"/>
          <w:szCs w:val="36"/>
        </w:rPr>
      </w:pPr>
    </w:p>
    <w:p w14:paraId="2E237627" w14:textId="77777777" w:rsidR="001A34EF" w:rsidRDefault="001A34EF" w:rsidP="004463DC">
      <w:pPr>
        <w:ind w:left="283"/>
        <w:rPr>
          <w:b/>
          <w:bCs/>
          <w:color w:val="446530" w:themeColor="accent2" w:themeShade="80"/>
          <w:sz w:val="36"/>
          <w:szCs w:val="36"/>
        </w:rPr>
      </w:pPr>
    </w:p>
    <w:p w14:paraId="24DB40B5" w14:textId="77777777" w:rsidR="001A34EF" w:rsidRDefault="001A34EF" w:rsidP="004463DC">
      <w:pPr>
        <w:ind w:left="283"/>
        <w:rPr>
          <w:b/>
          <w:bCs/>
          <w:color w:val="446530" w:themeColor="accent2" w:themeShade="80"/>
          <w:sz w:val="36"/>
          <w:szCs w:val="36"/>
        </w:rPr>
      </w:pPr>
    </w:p>
    <w:p w14:paraId="74B9BCC3" w14:textId="77777777" w:rsidR="001A34EF" w:rsidRDefault="001A34EF" w:rsidP="004463DC">
      <w:pPr>
        <w:ind w:left="283"/>
        <w:rPr>
          <w:b/>
          <w:bCs/>
          <w:color w:val="446530" w:themeColor="accent2" w:themeShade="80"/>
          <w:sz w:val="36"/>
          <w:szCs w:val="36"/>
        </w:rPr>
      </w:pPr>
    </w:p>
    <w:p w14:paraId="43B31467" w14:textId="77777777" w:rsidR="001A34EF" w:rsidRDefault="001A34EF" w:rsidP="004463DC">
      <w:pPr>
        <w:ind w:left="283"/>
        <w:rPr>
          <w:b/>
          <w:bCs/>
          <w:color w:val="446530" w:themeColor="accent2" w:themeShade="80"/>
          <w:sz w:val="36"/>
          <w:szCs w:val="36"/>
        </w:rPr>
      </w:pPr>
    </w:p>
    <w:p w14:paraId="6DFFAC43" w14:textId="77777777" w:rsidR="001A34EF" w:rsidRDefault="001A34EF" w:rsidP="004463DC">
      <w:pPr>
        <w:ind w:left="283"/>
        <w:rPr>
          <w:b/>
          <w:bCs/>
          <w:color w:val="446530" w:themeColor="accent2" w:themeShade="80"/>
          <w:sz w:val="36"/>
          <w:szCs w:val="36"/>
        </w:rPr>
      </w:pPr>
    </w:p>
    <w:p w14:paraId="4F57CF75" w14:textId="77777777" w:rsidR="001A34EF" w:rsidRDefault="001A34EF" w:rsidP="004463DC">
      <w:pPr>
        <w:ind w:left="283"/>
        <w:rPr>
          <w:b/>
          <w:bCs/>
          <w:color w:val="446530" w:themeColor="accent2" w:themeShade="80"/>
          <w:sz w:val="36"/>
          <w:szCs w:val="36"/>
        </w:rPr>
      </w:pPr>
    </w:p>
    <w:p w14:paraId="06775989" w14:textId="77777777" w:rsidR="001A34EF" w:rsidRDefault="001A34EF" w:rsidP="004463DC">
      <w:pPr>
        <w:ind w:left="283"/>
        <w:rPr>
          <w:b/>
          <w:bCs/>
          <w:color w:val="446530" w:themeColor="accent2" w:themeShade="80"/>
          <w:sz w:val="36"/>
          <w:szCs w:val="36"/>
        </w:rPr>
      </w:pPr>
    </w:p>
    <w:p w14:paraId="7C5A524C" w14:textId="77777777" w:rsidR="001A34EF" w:rsidRDefault="001A34EF" w:rsidP="004463DC">
      <w:pPr>
        <w:ind w:left="283"/>
        <w:rPr>
          <w:b/>
          <w:bCs/>
          <w:color w:val="446530" w:themeColor="accent2" w:themeShade="80"/>
          <w:sz w:val="36"/>
          <w:szCs w:val="36"/>
        </w:rPr>
      </w:pPr>
    </w:p>
    <w:p w14:paraId="0FE0E550" w14:textId="77777777" w:rsidR="001A34EF" w:rsidRDefault="001A34EF" w:rsidP="004463DC">
      <w:pPr>
        <w:ind w:left="283"/>
        <w:rPr>
          <w:b/>
          <w:bCs/>
          <w:color w:val="446530" w:themeColor="accent2" w:themeShade="80"/>
          <w:sz w:val="36"/>
          <w:szCs w:val="36"/>
        </w:rPr>
      </w:pPr>
    </w:p>
    <w:p w14:paraId="7C7EB307" w14:textId="77777777" w:rsidR="001A34EF" w:rsidRDefault="001A34EF" w:rsidP="004463DC">
      <w:pPr>
        <w:ind w:left="283"/>
        <w:rPr>
          <w:b/>
          <w:bCs/>
          <w:color w:val="446530" w:themeColor="accent2" w:themeShade="80"/>
          <w:sz w:val="36"/>
          <w:szCs w:val="36"/>
        </w:rPr>
      </w:pPr>
    </w:p>
    <w:p w14:paraId="35B5848B" w14:textId="77777777" w:rsidR="001A34EF" w:rsidRDefault="001A34EF" w:rsidP="004463DC">
      <w:pPr>
        <w:ind w:left="283"/>
        <w:rPr>
          <w:b/>
          <w:bCs/>
          <w:color w:val="446530" w:themeColor="accent2" w:themeShade="80"/>
          <w:sz w:val="36"/>
          <w:szCs w:val="36"/>
        </w:rPr>
      </w:pPr>
    </w:p>
    <w:p w14:paraId="1FE071E4" w14:textId="77777777" w:rsidR="001A34EF" w:rsidRDefault="001A34EF" w:rsidP="004463DC">
      <w:pPr>
        <w:ind w:left="283"/>
        <w:rPr>
          <w:b/>
          <w:bCs/>
          <w:color w:val="446530" w:themeColor="accent2" w:themeShade="80"/>
          <w:sz w:val="36"/>
          <w:szCs w:val="36"/>
        </w:rPr>
      </w:pPr>
    </w:p>
    <w:p w14:paraId="7C5C629D" w14:textId="28EE2B41" w:rsidR="001A34EF" w:rsidRDefault="001A34EF" w:rsidP="004463DC">
      <w:pPr>
        <w:ind w:left="283"/>
        <w:rPr>
          <w:b/>
          <w:bCs/>
          <w:color w:val="446530" w:themeColor="accent2" w:themeShade="80"/>
          <w:sz w:val="36"/>
          <w:szCs w:val="36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3600" behindDoc="1" locked="1" layoutInCell="1" allowOverlap="1" wp14:anchorId="53FE1243" wp14:editId="46F30D25">
                <wp:simplePos x="0" y="0"/>
                <wp:positionH relativeFrom="margin">
                  <wp:posOffset>-601980</wp:posOffset>
                </wp:positionH>
                <wp:positionV relativeFrom="page">
                  <wp:posOffset>5715</wp:posOffset>
                </wp:positionV>
                <wp:extent cx="6985635" cy="10058400"/>
                <wp:effectExtent l="0" t="0" r="5715" b="0"/>
                <wp:wrapNone/>
                <wp:docPr id="527048116" name="Group 5270481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85635" cy="10058400"/>
                          <a:chOff x="0" y="0"/>
                          <a:chExt cx="4762532" cy="6858000"/>
                        </a:xfrm>
                      </wpg:grpSpPr>
                      <wps:wsp>
                        <wps:cNvPr id="386843698" name="Freeform 6"/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804405" name="Freeform 8"/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5922659" name="Freeform 9"/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2472639" name="Freeform 11"/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91673B" id="Group 527048116" o:spid="_x0000_s1026" alt="&quot;&quot;" style="position:absolute;margin-left:-47.4pt;margin-top:.45pt;width:550.05pt;height:11in;z-index:-251642880;mso-position-horizontal-relative:margin;mso-position-vertical-relative:page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">
                <o:lock v:ext="edit" aspectratio="t"/>
                <v:shape id="Freeform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reeform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reeform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reeform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page"/>
                <w10:anchorlock/>
              </v:group>
            </w:pict>
          </mc:Fallback>
        </mc:AlternateContent>
      </w:r>
    </w:p>
    <w:p w14:paraId="58CF6F50" w14:textId="77777777" w:rsidR="001A34EF" w:rsidRDefault="001A34EF" w:rsidP="004463DC">
      <w:pPr>
        <w:ind w:left="283"/>
        <w:rPr>
          <w:b/>
          <w:bCs/>
          <w:color w:val="446530" w:themeColor="accent2" w:themeShade="80"/>
          <w:sz w:val="36"/>
          <w:szCs w:val="36"/>
        </w:rPr>
      </w:pPr>
    </w:p>
    <w:p w14:paraId="7DD106C4" w14:textId="7F40176B" w:rsidR="00496585" w:rsidRPr="000D7110" w:rsidRDefault="00496585" w:rsidP="004463DC">
      <w:pPr>
        <w:ind w:left="283"/>
        <w:rPr>
          <w:b/>
          <w:bCs/>
          <w:color w:val="446530" w:themeColor="accent2" w:themeShade="80"/>
          <w:sz w:val="36"/>
          <w:szCs w:val="36"/>
        </w:rPr>
      </w:pPr>
      <w:r w:rsidRPr="000D7110">
        <w:rPr>
          <w:b/>
          <w:bCs/>
          <w:color w:val="446530" w:themeColor="accent2" w:themeShade="80"/>
          <w:sz w:val="36"/>
          <w:szCs w:val="36"/>
        </w:rPr>
        <w:t>Projects</w:t>
      </w:r>
    </w:p>
    <w:p w14:paraId="3D9E4EAA" w14:textId="77777777" w:rsidR="00496585" w:rsidRPr="00496585" w:rsidRDefault="00496585" w:rsidP="00496585">
      <w:pPr>
        <w:rPr>
          <w:b/>
          <w:bCs/>
          <w:color w:val="446530" w:themeColor="accent2" w:themeShade="80"/>
        </w:rPr>
      </w:pPr>
    </w:p>
    <w:p w14:paraId="49927113" w14:textId="4148D517" w:rsidR="00496585" w:rsidRPr="00496585" w:rsidRDefault="00496585" w:rsidP="00987E11">
      <w:pPr>
        <w:ind w:left="850"/>
        <w:rPr>
          <w:lang w:val="en-IN"/>
        </w:rPr>
      </w:pPr>
      <w:r w:rsidRPr="00496585">
        <w:rPr>
          <w:b/>
          <w:bCs/>
          <w:lang w:val="en-IN"/>
        </w:rPr>
        <w:t xml:space="preserve">1. </w:t>
      </w:r>
      <w:r w:rsidR="008370C2" w:rsidRPr="008370C2">
        <w:rPr>
          <w:b/>
          <w:bCs/>
        </w:rPr>
        <w:t>Generative AI for Content Creation</w:t>
      </w:r>
      <w:r w:rsidRPr="00496585">
        <w:rPr>
          <w:lang w:val="en-IN"/>
        </w:rPr>
        <w:br/>
      </w:r>
      <w:r w:rsidRPr="00496585">
        <w:rPr>
          <w:i/>
          <w:iCs/>
          <w:lang w:val="en-IN"/>
        </w:rPr>
        <w:t>Skills Applied</w:t>
      </w:r>
      <w:r w:rsidRPr="00496585">
        <w:rPr>
          <w:lang w:val="en-IN"/>
        </w:rPr>
        <w:t xml:space="preserve">: </w:t>
      </w:r>
      <w:r w:rsidR="000B6A61" w:rsidRPr="000B6A61">
        <w:rPr>
          <w:lang w:val="en-IN"/>
        </w:rPr>
        <w:t>GPT-3</w:t>
      </w:r>
      <w:r w:rsidRPr="00496585">
        <w:rPr>
          <w:lang w:val="en-IN"/>
        </w:rPr>
        <w:t xml:space="preserve">, </w:t>
      </w:r>
      <w:r w:rsidR="000B6A61" w:rsidRPr="000B6A61">
        <w:rPr>
          <w:lang w:val="en-IN"/>
        </w:rPr>
        <w:t>AWS Lambda</w:t>
      </w:r>
      <w:r w:rsidR="000B6A61">
        <w:rPr>
          <w:lang w:val="en-IN"/>
        </w:rPr>
        <w:t>,</w:t>
      </w:r>
      <w:r w:rsidR="000B6A61" w:rsidRPr="000B6A61">
        <w:rPr>
          <w:lang w:val="en-IN"/>
        </w:rPr>
        <w:t xml:space="preserve"> </w:t>
      </w:r>
      <w:r w:rsidRPr="00496585">
        <w:rPr>
          <w:lang w:val="en-IN"/>
        </w:rPr>
        <w:t>Python</w:t>
      </w:r>
      <w:r w:rsidR="00C1742F">
        <w:rPr>
          <w:lang w:val="en-IN"/>
        </w:rPr>
        <w:t xml:space="preserve">, </w:t>
      </w:r>
      <w:r w:rsidR="00C1742F">
        <w:t>L</w:t>
      </w:r>
      <w:r w:rsidR="00C1742F" w:rsidRPr="00C1742F">
        <w:t xml:space="preserve">arge </w:t>
      </w:r>
      <w:r w:rsidR="00C1742F">
        <w:t>L</w:t>
      </w:r>
      <w:r w:rsidR="00C1742F" w:rsidRPr="00C1742F">
        <w:t xml:space="preserve">anguage </w:t>
      </w:r>
      <w:r w:rsidR="00C1742F">
        <w:t>M</w:t>
      </w:r>
      <w:r w:rsidR="00C1742F" w:rsidRPr="00C1742F">
        <w:t>odels</w:t>
      </w:r>
    </w:p>
    <w:p w14:paraId="1ACADB18" w14:textId="77777777" w:rsidR="008370C2" w:rsidRPr="008370C2" w:rsidRDefault="008370C2" w:rsidP="008370C2">
      <w:pPr>
        <w:pStyle w:val="ListParagraph"/>
        <w:numPr>
          <w:ilvl w:val="0"/>
          <w:numId w:val="23"/>
        </w:numPr>
        <w:rPr>
          <w:lang w:val="en-IN"/>
        </w:rPr>
      </w:pPr>
      <w:r w:rsidRPr="008370C2">
        <w:rPr>
          <w:lang w:val="en-IN"/>
        </w:rPr>
        <w:t xml:space="preserve">Built a GPT-3-based text generation model, automating content creation for marketing campaigns, reducing effort by </w:t>
      </w:r>
      <w:r w:rsidRPr="008370C2">
        <w:rPr>
          <w:b/>
          <w:bCs/>
          <w:lang w:val="en-IN"/>
        </w:rPr>
        <w:t>40%</w:t>
      </w:r>
      <w:r w:rsidRPr="008370C2">
        <w:rPr>
          <w:lang w:val="en-IN"/>
        </w:rPr>
        <w:t>.</w:t>
      </w:r>
    </w:p>
    <w:p w14:paraId="1208C789" w14:textId="7343D533" w:rsidR="00496585" w:rsidRDefault="008370C2" w:rsidP="008370C2">
      <w:pPr>
        <w:pStyle w:val="ListParagraph"/>
        <w:numPr>
          <w:ilvl w:val="0"/>
          <w:numId w:val="23"/>
        </w:numPr>
        <w:rPr>
          <w:lang w:val="en-IN"/>
        </w:rPr>
      </w:pPr>
      <w:r w:rsidRPr="008370C2">
        <w:rPr>
          <w:lang w:val="en-IN"/>
        </w:rPr>
        <w:t xml:space="preserve">Deployed the model on </w:t>
      </w:r>
      <w:bookmarkStart w:id="2" w:name="_Hlk188453313"/>
      <w:r w:rsidRPr="008370C2">
        <w:rPr>
          <w:b/>
          <w:bCs/>
          <w:lang w:val="en-IN"/>
        </w:rPr>
        <w:t>AWS Lambda</w:t>
      </w:r>
      <w:bookmarkEnd w:id="2"/>
      <w:r w:rsidRPr="008370C2">
        <w:rPr>
          <w:lang w:val="en-IN"/>
        </w:rPr>
        <w:t xml:space="preserve"> for seamless integration into business workflows</w:t>
      </w:r>
      <w:r w:rsidR="00496585" w:rsidRPr="00496585">
        <w:rPr>
          <w:lang w:val="en-IN"/>
        </w:rPr>
        <w:t>.</w:t>
      </w:r>
    </w:p>
    <w:p w14:paraId="1D0E8011" w14:textId="77777777" w:rsidR="000B6A61" w:rsidRPr="00496585" w:rsidRDefault="000B6A61" w:rsidP="000B6A61">
      <w:pPr>
        <w:pStyle w:val="ListParagraph"/>
        <w:ind w:left="1440"/>
        <w:rPr>
          <w:lang w:val="en-IN"/>
        </w:rPr>
      </w:pPr>
    </w:p>
    <w:p w14:paraId="75DBA03E" w14:textId="21FA3CDC" w:rsidR="00496585" w:rsidRPr="00496585" w:rsidRDefault="00496585" w:rsidP="00987E11">
      <w:pPr>
        <w:ind w:left="850"/>
        <w:rPr>
          <w:lang w:val="en-IN"/>
        </w:rPr>
      </w:pPr>
      <w:r w:rsidRPr="00496585">
        <w:rPr>
          <w:b/>
          <w:bCs/>
          <w:lang w:val="en-IN"/>
        </w:rPr>
        <w:t xml:space="preserve">2. </w:t>
      </w:r>
      <w:r w:rsidR="000B6A61" w:rsidRPr="000B6A61">
        <w:rPr>
          <w:b/>
          <w:bCs/>
        </w:rPr>
        <w:t>Real-Time Fraud Detection System</w:t>
      </w:r>
      <w:r w:rsidRPr="00496585">
        <w:rPr>
          <w:lang w:val="en-IN"/>
        </w:rPr>
        <w:br/>
      </w:r>
      <w:r w:rsidRPr="00496585">
        <w:rPr>
          <w:i/>
          <w:iCs/>
          <w:lang w:val="en-IN"/>
        </w:rPr>
        <w:t>Skills Applied</w:t>
      </w:r>
      <w:r w:rsidRPr="00496585">
        <w:rPr>
          <w:lang w:val="en-IN"/>
        </w:rPr>
        <w:t>: P</w:t>
      </w:r>
      <w:r w:rsidR="000B6A61">
        <w:rPr>
          <w:lang w:val="en-IN"/>
        </w:rPr>
        <w:t>ython</w:t>
      </w:r>
      <w:r w:rsidRPr="00496585">
        <w:rPr>
          <w:lang w:val="en-IN"/>
        </w:rPr>
        <w:t xml:space="preserve">, </w:t>
      </w:r>
      <w:r w:rsidR="000B6A61">
        <w:rPr>
          <w:lang w:val="en-IN"/>
        </w:rPr>
        <w:t>PyTorch</w:t>
      </w:r>
      <w:r w:rsidRPr="00496585">
        <w:rPr>
          <w:lang w:val="en-IN"/>
        </w:rPr>
        <w:t>, Power Apps</w:t>
      </w:r>
      <w:r w:rsidR="00C1742F">
        <w:rPr>
          <w:lang w:val="en-IN"/>
        </w:rPr>
        <w:t>, T</w:t>
      </w:r>
      <w:proofErr w:type="spellStart"/>
      <w:r w:rsidR="00C1742F" w:rsidRPr="00C1742F">
        <w:t>ransformers</w:t>
      </w:r>
      <w:proofErr w:type="spellEnd"/>
    </w:p>
    <w:p w14:paraId="059F63B0" w14:textId="3A753E26" w:rsidR="00496585" w:rsidRDefault="000B6A61" w:rsidP="00496585">
      <w:pPr>
        <w:pStyle w:val="ListParagraph"/>
        <w:numPr>
          <w:ilvl w:val="0"/>
          <w:numId w:val="23"/>
        </w:numPr>
        <w:rPr>
          <w:lang w:val="en-IN"/>
        </w:rPr>
      </w:pPr>
      <w:r w:rsidRPr="000B6A61">
        <w:t xml:space="preserve">Developed a machine learning model for detecting fraudulent transactions in real-time using </w:t>
      </w:r>
      <w:r w:rsidRPr="000B6A61">
        <w:rPr>
          <w:b/>
          <w:bCs/>
        </w:rPr>
        <w:t>PyTorch</w:t>
      </w:r>
      <w:r w:rsidRPr="000B6A61">
        <w:t xml:space="preserve">, reducing financial fraud by </w:t>
      </w:r>
      <w:r w:rsidRPr="000B6A61">
        <w:rPr>
          <w:b/>
          <w:bCs/>
        </w:rPr>
        <w:t>35%</w:t>
      </w:r>
      <w:r w:rsidR="00496585" w:rsidRPr="00496585">
        <w:rPr>
          <w:lang w:val="en-IN"/>
        </w:rPr>
        <w:t>.</w:t>
      </w:r>
    </w:p>
    <w:p w14:paraId="39424BF3" w14:textId="77777777" w:rsidR="000B6A61" w:rsidRPr="00496585" w:rsidRDefault="000B6A61" w:rsidP="000B6A61">
      <w:pPr>
        <w:pStyle w:val="ListParagraph"/>
        <w:ind w:left="1440"/>
        <w:rPr>
          <w:lang w:val="en-IN"/>
        </w:rPr>
      </w:pPr>
    </w:p>
    <w:p w14:paraId="4EBFFF79" w14:textId="6DADB85E" w:rsidR="00496585" w:rsidRPr="00496585" w:rsidRDefault="00496585" w:rsidP="00987E11">
      <w:pPr>
        <w:ind w:left="850"/>
        <w:rPr>
          <w:lang w:val="en-IN"/>
        </w:rPr>
      </w:pPr>
      <w:r w:rsidRPr="00496585">
        <w:rPr>
          <w:b/>
          <w:bCs/>
          <w:lang w:val="en-IN"/>
        </w:rPr>
        <w:t xml:space="preserve">3. </w:t>
      </w:r>
      <w:r w:rsidR="000B6A61" w:rsidRPr="000B6A61">
        <w:rPr>
          <w:b/>
          <w:bCs/>
        </w:rPr>
        <w:t>End-to-End AI Deployment with MLOps</w:t>
      </w:r>
      <w:r w:rsidRPr="00496585">
        <w:rPr>
          <w:lang w:val="en-IN"/>
        </w:rPr>
        <w:br/>
      </w:r>
      <w:r w:rsidRPr="00496585">
        <w:rPr>
          <w:i/>
          <w:iCs/>
          <w:lang w:val="en-IN"/>
        </w:rPr>
        <w:t>Skills Applied</w:t>
      </w:r>
      <w:r w:rsidRPr="00496585">
        <w:rPr>
          <w:lang w:val="en-IN"/>
        </w:rPr>
        <w:t xml:space="preserve">: </w:t>
      </w:r>
      <w:r w:rsidR="000B6A61" w:rsidRPr="000B6A61">
        <w:t>Docker, Kubernetes, CI/CD</w:t>
      </w:r>
    </w:p>
    <w:p w14:paraId="36B8A910" w14:textId="573E3C55" w:rsidR="00496585" w:rsidRDefault="000B6A61" w:rsidP="00496585">
      <w:pPr>
        <w:pStyle w:val="ListParagraph"/>
        <w:numPr>
          <w:ilvl w:val="0"/>
          <w:numId w:val="23"/>
        </w:numPr>
        <w:rPr>
          <w:lang w:val="en-IN"/>
        </w:rPr>
      </w:pPr>
      <w:r w:rsidRPr="000B6A61">
        <w:t>Automated deployment pipelines using Docker, Kubernetes, and CI/CD, ensuring robust and scalable production environments</w:t>
      </w:r>
      <w:r w:rsidR="00496585" w:rsidRPr="00496585">
        <w:rPr>
          <w:lang w:val="en-IN"/>
        </w:rPr>
        <w:t>.</w:t>
      </w:r>
    </w:p>
    <w:p w14:paraId="28A8B9FE" w14:textId="77777777" w:rsidR="000B6A61" w:rsidRPr="00496585" w:rsidRDefault="000B6A61" w:rsidP="000B6A61">
      <w:pPr>
        <w:pStyle w:val="ListParagraph"/>
        <w:ind w:left="1440"/>
        <w:rPr>
          <w:lang w:val="en-IN"/>
        </w:rPr>
      </w:pPr>
    </w:p>
    <w:p w14:paraId="653A9810" w14:textId="1E932DB1" w:rsidR="00496585" w:rsidRPr="00496585" w:rsidRDefault="00496585" w:rsidP="00987E11">
      <w:pPr>
        <w:ind w:left="850"/>
        <w:rPr>
          <w:lang w:val="en-IN"/>
        </w:rPr>
      </w:pPr>
      <w:r w:rsidRPr="00496585">
        <w:rPr>
          <w:b/>
          <w:bCs/>
          <w:lang w:val="en-IN"/>
        </w:rPr>
        <w:t>4. Financial Performance Report</w:t>
      </w:r>
      <w:r w:rsidRPr="00496585">
        <w:rPr>
          <w:lang w:val="en-IN"/>
        </w:rPr>
        <w:br/>
      </w:r>
      <w:r w:rsidRPr="00496585">
        <w:rPr>
          <w:i/>
          <w:iCs/>
          <w:lang w:val="en-IN"/>
        </w:rPr>
        <w:t>Skills Applied</w:t>
      </w:r>
      <w:r w:rsidRPr="00496585">
        <w:rPr>
          <w:lang w:val="en-IN"/>
        </w:rPr>
        <w:t>: Power BI, Data Modelling, Excel</w:t>
      </w:r>
    </w:p>
    <w:p w14:paraId="13E88212" w14:textId="77777777" w:rsidR="00496585" w:rsidRPr="00496585" w:rsidRDefault="00496585" w:rsidP="00496585">
      <w:pPr>
        <w:pStyle w:val="ListParagraph"/>
        <w:numPr>
          <w:ilvl w:val="0"/>
          <w:numId w:val="23"/>
        </w:numPr>
        <w:rPr>
          <w:lang w:val="en-IN"/>
        </w:rPr>
      </w:pPr>
      <w:r w:rsidRPr="00496585">
        <w:rPr>
          <w:lang w:val="en-IN"/>
        </w:rPr>
        <w:t>Created a financial performance dashboard to visualize income statements and cash flow, improving financial oversight and decision-making.</w:t>
      </w:r>
    </w:p>
    <w:p w14:paraId="56F0776B" w14:textId="77777777" w:rsidR="00496585" w:rsidRDefault="00496585" w:rsidP="00496585"/>
    <w:p w14:paraId="6D5DA4AD" w14:textId="77777777" w:rsidR="004C1DA9" w:rsidRDefault="004C1DA9" w:rsidP="00690FBF"/>
    <w:p w14:paraId="24501008" w14:textId="77777777" w:rsidR="000D7110" w:rsidRDefault="000D7110" w:rsidP="00690FBF"/>
    <w:p w14:paraId="105CE3BB" w14:textId="77777777" w:rsidR="000D7110" w:rsidRDefault="000D7110" w:rsidP="00690FBF"/>
    <w:p w14:paraId="4E8116B4" w14:textId="77777777" w:rsidR="000D7110" w:rsidRDefault="000D7110" w:rsidP="00690FBF"/>
    <w:p w14:paraId="3CED70CE" w14:textId="77777777" w:rsidR="000D7110" w:rsidRDefault="000D7110" w:rsidP="00690FBF"/>
    <w:p w14:paraId="27114211" w14:textId="77777777" w:rsidR="000D7110" w:rsidRDefault="000D7110" w:rsidP="00690FBF"/>
    <w:p w14:paraId="605293A9" w14:textId="77777777" w:rsidR="000D7110" w:rsidRDefault="000D7110" w:rsidP="00690FBF"/>
    <w:p w14:paraId="67718E4B" w14:textId="77777777" w:rsidR="000D7110" w:rsidRDefault="000D7110" w:rsidP="00690FBF"/>
    <w:p w14:paraId="0A3288E3" w14:textId="77777777" w:rsidR="000D7110" w:rsidRDefault="000D7110" w:rsidP="00690FBF"/>
    <w:p w14:paraId="322EB4CF" w14:textId="77777777" w:rsidR="000D7110" w:rsidRDefault="000D7110" w:rsidP="00690FBF"/>
    <w:p w14:paraId="2B70DF41" w14:textId="77777777" w:rsidR="000D7110" w:rsidRDefault="000D7110" w:rsidP="00690FBF"/>
    <w:p w14:paraId="1AF148FE" w14:textId="77777777" w:rsidR="000D7110" w:rsidRDefault="000D7110" w:rsidP="00690FBF"/>
    <w:p w14:paraId="0856A8B8" w14:textId="77777777" w:rsidR="000D7110" w:rsidRDefault="000D7110" w:rsidP="00690FBF"/>
    <w:p w14:paraId="4EE60BD8" w14:textId="77777777" w:rsidR="000D7110" w:rsidRDefault="000D7110" w:rsidP="00690FBF"/>
    <w:p w14:paraId="2E09A995" w14:textId="77777777" w:rsidR="000D7110" w:rsidRDefault="000D7110" w:rsidP="00690FBF"/>
    <w:p w14:paraId="0916FE6A" w14:textId="77777777" w:rsidR="000D7110" w:rsidRDefault="000D7110" w:rsidP="00690FBF"/>
    <w:p w14:paraId="517FA1A2" w14:textId="77777777" w:rsidR="000D7110" w:rsidRDefault="000D7110" w:rsidP="00690FBF"/>
    <w:p w14:paraId="4F8AAB94" w14:textId="77777777" w:rsidR="000D7110" w:rsidRDefault="000D7110" w:rsidP="00690FBF"/>
    <w:p w14:paraId="11DBE76F" w14:textId="77777777" w:rsidR="000D7110" w:rsidRDefault="000D7110" w:rsidP="00690FBF"/>
    <w:p w14:paraId="4B932189" w14:textId="77777777" w:rsidR="00C1742F" w:rsidRDefault="00C1742F" w:rsidP="00690FBF"/>
    <w:p w14:paraId="786C1C32" w14:textId="58949C47" w:rsidR="007A49B0" w:rsidRDefault="007A49B0" w:rsidP="00690FBF">
      <w:pPr>
        <w:pStyle w:val="Subtitle"/>
        <w:rPr>
          <w:rFonts w:asciiTheme="minorHAnsi" w:hAnsiTheme="minorHAnsi" w:cstheme="minorHAnsi"/>
          <w:sz w:val="36"/>
          <w:szCs w:val="36"/>
          <w:lang w:bidi="en-US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7456" behindDoc="1" locked="1" layoutInCell="1" allowOverlap="1" wp14:anchorId="583C36E5" wp14:editId="75BD2E1A">
                <wp:simplePos x="0" y="0"/>
                <wp:positionH relativeFrom="margin">
                  <wp:posOffset>-600075</wp:posOffset>
                </wp:positionH>
                <wp:positionV relativeFrom="page">
                  <wp:align>top</wp:align>
                </wp:positionV>
                <wp:extent cx="6991985" cy="10287000"/>
                <wp:effectExtent l="0" t="0" r="18415" b="0"/>
                <wp:wrapNone/>
                <wp:docPr id="1262614965" name="Group 126261496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92485" cy="10287314"/>
                          <a:chOff x="0" y="0"/>
                          <a:chExt cx="4762532" cy="6858000"/>
                        </a:xfrm>
                      </wpg:grpSpPr>
                      <wps:wsp>
                        <wps:cNvPr id="502569609" name="Freeform 6"/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517026" name="Freeform 8"/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493661" name="Freeform 9"/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9583186" name="Freeform 11"/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12EB08" id="Group 1262614965" o:spid="_x0000_s1026" alt="&quot;&quot;" style="position:absolute;margin-left:-47.25pt;margin-top:0;width:550.55pt;height:810pt;z-index:-251649024;mso-position-horizontal-relative:margin;mso-position-vertical:top;mso-position-vertical-relative:page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">
                <o:lock v:ext="edit" aspectratio="t"/>
                <v:shape id="Freeform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reeform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reeform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reeform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page"/>
                <w10:anchorlock/>
              </v:group>
            </w:pict>
          </mc:Fallback>
        </mc:AlternateContent>
      </w:r>
    </w:p>
    <w:p w14:paraId="3C836D92" w14:textId="5EB262DC" w:rsidR="004C1DA9" w:rsidRPr="000D7110" w:rsidRDefault="00496585" w:rsidP="00C16C7F">
      <w:pPr>
        <w:pStyle w:val="Subtitle"/>
        <w:ind w:left="283"/>
        <w:rPr>
          <w:rFonts w:asciiTheme="minorHAnsi" w:hAnsiTheme="minorHAnsi" w:cstheme="minorHAnsi"/>
          <w:sz w:val="36"/>
          <w:szCs w:val="36"/>
        </w:rPr>
      </w:pPr>
      <w:r w:rsidRPr="000D7110">
        <w:rPr>
          <w:rFonts w:asciiTheme="minorHAnsi" w:hAnsiTheme="minorHAnsi" w:cstheme="minorHAnsi"/>
          <w:sz w:val="36"/>
          <w:szCs w:val="36"/>
          <w:lang w:bidi="en-US"/>
        </w:rPr>
        <w:t>Education</w:t>
      </w:r>
    </w:p>
    <w:p w14:paraId="190F4319" w14:textId="77777777" w:rsidR="004C1DA9" w:rsidRDefault="004C1DA9" w:rsidP="00690FBF"/>
    <w:p w14:paraId="29609248" w14:textId="07C46668" w:rsidR="00496585" w:rsidRDefault="00496585" w:rsidP="004463DC">
      <w:pPr>
        <w:ind w:left="850"/>
        <w:rPr>
          <w:lang w:val="en-IN"/>
        </w:rPr>
      </w:pPr>
      <w:r w:rsidRPr="00496585">
        <w:rPr>
          <w:b/>
          <w:bCs/>
          <w:lang w:val="en-IN"/>
        </w:rPr>
        <w:t>Diploma in Data Science and AI</w:t>
      </w:r>
      <w:r w:rsidRPr="00496585">
        <w:rPr>
          <w:lang w:val="en-IN"/>
        </w:rPr>
        <w:br/>
      </w:r>
      <w:r w:rsidRPr="00496585">
        <w:rPr>
          <w:i/>
          <w:iCs/>
          <w:lang w:val="en-IN"/>
        </w:rPr>
        <w:t>Keltron Knowledge Centre</w:t>
      </w:r>
      <w:r w:rsidRPr="00496585">
        <w:rPr>
          <w:lang w:val="en-IN"/>
        </w:rPr>
        <w:t xml:space="preserve"> — </w:t>
      </w:r>
      <w:r w:rsidRPr="00496585">
        <w:rPr>
          <w:i/>
          <w:iCs/>
          <w:lang w:val="en-IN"/>
        </w:rPr>
        <w:t>July 2024 - December 2024</w:t>
      </w:r>
      <w:r w:rsidRPr="00496585">
        <w:rPr>
          <w:lang w:val="en-IN"/>
        </w:rPr>
        <w:br/>
        <w:t xml:space="preserve">Relevant Coursework: </w:t>
      </w:r>
      <w:r w:rsidR="00F05D36" w:rsidRPr="00F05D36">
        <w:t>Supervised Learning, NLP, Deep Learning, Generative AI, Model Optimization</w:t>
      </w:r>
      <w:r w:rsidR="00F05D36">
        <w:t>.</w:t>
      </w:r>
    </w:p>
    <w:p w14:paraId="305BF75B" w14:textId="77777777" w:rsidR="00496585" w:rsidRPr="00496585" w:rsidRDefault="00496585" w:rsidP="004463DC">
      <w:pPr>
        <w:ind w:left="850"/>
        <w:rPr>
          <w:lang w:val="en-IN"/>
        </w:rPr>
      </w:pPr>
    </w:p>
    <w:p w14:paraId="78D8A2E7" w14:textId="77777777" w:rsidR="00496585" w:rsidRDefault="00496585" w:rsidP="004463DC">
      <w:pPr>
        <w:ind w:left="850"/>
        <w:rPr>
          <w:lang w:val="en-IN"/>
        </w:rPr>
      </w:pPr>
      <w:r w:rsidRPr="00496585">
        <w:rPr>
          <w:b/>
          <w:bCs/>
          <w:lang w:val="en-IN"/>
        </w:rPr>
        <w:t>BBA</w:t>
      </w:r>
      <w:r w:rsidRPr="00496585">
        <w:rPr>
          <w:lang w:val="en-IN"/>
        </w:rPr>
        <w:br/>
      </w:r>
      <w:r w:rsidRPr="00496585">
        <w:rPr>
          <w:i/>
          <w:iCs/>
          <w:lang w:val="en-IN"/>
        </w:rPr>
        <w:t>Rabindranath Tagore University</w:t>
      </w:r>
      <w:r w:rsidRPr="00496585">
        <w:rPr>
          <w:lang w:val="en-IN"/>
        </w:rPr>
        <w:t xml:space="preserve"> — </w:t>
      </w:r>
      <w:r w:rsidRPr="00496585">
        <w:rPr>
          <w:i/>
          <w:iCs/>
          <w:lang w:val="en-IN"/>
        </w:rPr>
        <w:t>2019 - 2022</w:t>
      </w:r>
      <w:r w:rsidRPr="00496585">
        <w:rPr>
          <w:lang w:val="en-IN"/>
        </w:rPr>
        <w:br/>
        <w:t>Relevant Coursework: Market Analysis, Product Management</w:t>
      </w:r>
    </w:p>
    <w:p w14:paraId="09365F30" w14:textId="77777777" w:rsidR="00496585" w:rsidRPr="00496585" w:rsidRDefault="00496585" w:rsidP="004463DC">
      <w:pPr>
        <w:ind w:left="850"/>
        <w:rPr>
          <w:lang w:val="en-IN"/>
        </w:rPr>
      </w:pPr>
    </w:p>
    <w:p w14:paraId="29EE7473" w14:textId="2D989783" w:rsidR="00496585" w:rsidRDefault="00496585" w:rsidP="004463DC">
      <w:pPr>
        <w:ind w:left="850"/>
        <w:rPr>
          <w:lang w:val="en-IN"/>
        </w:rPr>
      </w:pPr>
      <w:r w:rsidRPr="00496585">
        <w:rPr>
          <w:b/>
          <w:bCs/>
          <w:lang w:val="en-IN"/>
        </w:rPr>
        <w:t xml:space="preserve">Bachelor of </w:t>
      </w:r>
      <w:r w:rsidR="003507BC">
        <w:rPr>
          <w:b/>
          <w:bCs/>
          <w:lang w:val="en-IN"/>
        </w:rPr>
        <w:t>Technology</w:t>
      </w:r>
      <w:r w:rsidRPr="00496585">
        <w:rPr>
          <w:b/>
          <w:bCs/>
          <w:lang w:val="en-IN"/>
        </w:rPr>
        <w:t xml:space="preserve"> in Electronics</w:t>
      </w:r>
      <w:r w:rsidR="003507BC">
        <w:rPr>
          <w:b/>
          <w:bCs/>
          <w:lang w:val="en-IN"/>
        </w:rPr>
        <w:t xml:space="preserve"> and Communication</w:t>
      </w:r>
      <w:r w:rsidRPr="00496585">
        <w:rPr>
          <w:b/>
          <w:bCs/>
          <w:lang w:val="en-IN"/>
        </w:rPr>
        <w:t xml:space="preserve"> Engineering</w:t>
      </w:r>
      <w:r w:rsidRPr="00496585">
        <w:rPr>
          <w:lang w:val="en-IN"/>
        </w:rPr>
        <w:br/>
      </w:r>
      <w:r w:rsidRPr="00496585">
        <w:rPr>
          <w:i/>
          <w:iCs/>
          <w:lang w:val="en-IN"/>
        </w:rPr>
        <w:t>College of Engineering Attingal</w:t>
      </w:r>
      <w:r w:rsidRPr="00496585">
        <w:rPr>
          <w:lang w:val="en-IN"/>
        </w:rPr>
        <w:t xml:space="preserve"> — </w:t>
      </w:r>
      <w:r w:rsidRPr="00496585">
        <w:rPr>
          <w:i/>
          <w:iCs/>
          <w:lang w:val="en-IN"/>
        </w:rPr>
        <w:t>2010 - 2014</w:t>
      </w:r>
      <w:r w:rsidRPr="00496585">
        <w:rPr>
          <w:lang w:val="en-IN"/>
        </w:rPr>
        <w:br/>
        <w:t>Projects: Centralized Vote Counting System</w:t>
      </w:r>
    </w:p>
    <w:p w14:paraId="05A4A3A8" w14:textId="77777777" w:rsidR="000D7110" w:rsidRDefault="000D7110" w:rsidP="00496585">
      <w:pPr>
        <w:rPr>
          <w:lang w:val="en-IN"/>
        </w:rPr>
      </w:pPr>
    </w:p>
    <w:p w14:paraId="021EB9C2" w14:textId="77777777" w:rsidR="001A34EF" w:rsidRDefault="001A34EF" w:rsidP="00496585">
      <w:pPr>
        <w:rPr>
          <w:lang w:val="en-IN"/>
        </w:rPr>
      </w:pPr>
    </w:p>
    <w:p w14:paraId="2D229A65" w14:textId="77777777" w:rsidR="000D7110" w:rsidRDefault="000D7110" w:rsidP="00496585">
      <w:pPr>
        <w:rPr>
          <w:lang w:val="en-IN"/>
        </w:rPr>
      </w:pPr>
    </w:p>
    <w:p w14:paraId="79D37424" w14:textId="73344625" w:rsidR="000D7110" w:rsidRPr="00496585" w:rsidRDefault="000D7110" w:rsidP="00C16C7F">
      <w:pPr>
        <w:ind w:left="283"/>
        <w:rPr>
          <w:b/>
          <w:bCs/>
          <w:color w:val="446530" w:themeColor="accent2" w:themeShade="80"/>
          <w:sz w:val="36"/>
          <w:szCs w:val="36"/>
          <w:lang w:val="en-IN"/>
        </w:rPr>
      </w:pPr>
      <w:r w:rsidRPr="000D7110">
        <w:rPr>
          <w:b/>
          <w:bCs/>
          <w:color w:val="446530" w:themeColor="accent2" w:themeShade="80"/>
          <w:sz w:val="36"/>
          <w:szCs w:val="36"/>
        </w:rPr>
        <w:t>Certifications</w:t>
      </w:r>
    </w:p>
    <w:p w14:paraId="6870959F" w14:textId="77777777" w:rsidR="000D7110" w:rsidRDefault="000D7110" w:rsidP="00690FBF"/>
    <w:p w14:paraId="3B735660" w14:textId="6C02E776" w:rsidR="000D7110" w:rsidRPr="000D7110" w:rsidRDefault="000D7110" w:rsidP="00A96A53">
      <w:pPr>
        <w:pStyle w:val="ListParagraph"/>
        <w:numPr>
          <w:ilvl w:val="0"/>
          <w:numId w:val="23"/>
        </w:numPr>
        <w:ind w:left="1210"/>
        <w:rPr>
          <w:lang w:val="en-IN"/>
        </w:rPr>
      </w:pPr>
      <w:r w:rsidRPr="000D7110">
        <w:rPr>
          <w:b/>
          <w:bCs/>
          <w:lang w:val="en-IN"/>
        </w:rPr>
        <w:t>AI-Powered Performance Ads</w:t>
      </w:r>
      <w:r w:rsidRPr="000D7110">
        <w:rPr>
          <w:lang w:val="en-IN"/>
        </w:rPr>
        <w:t xml:space="preserve"> (Google) — </w:t>
      </w:r>
      <w:r w:rsidRPr="000D7110">
        <w:rPr>
          <w:i/>
          <w:iCs/>
          <w:lang w:val="en-IN"/>
        </w:rPr>
        <w:t>May 2024</w:t>
      </w:r>
      <w:r w:rsidRPr="000D7110">
        <w:rPr>
          <w:lang w:val="en-IN"/>
        </w:rPr>
        <w:t xml:space="preserve"> (Valid until May 2025)</w:t>
      </w:r>
    </w:p>
    <w:p w14:paraId="52C5838E" w14:textId="342DACC7" w:rsidR="000D7110" w:rsidRPr="000D7110" w:rsidRDefault="000D7110" w:rsidP="00A96A53">
      <w:pPr>
        <w:pStyle w:val="ListParagraph"/>
        <w:numPr>
          <w:ilvl w:val="0"/>
          <w:numId w:val="23"/>
        </w:numPr>
        <w:ind w:left="1210"/>
        <w:rPr>
          <w:lang w:val="en-IN"/>
        </w:rPr>
      </w:pPr>
      <w:r w:rsidRPr="000D7110">
        <w:rPr>
          <w:b/>
          <w:bCs/>
          <w:lang w:val="en-IN"/>
        </w:rPr>
        <w:t>Google Analytics Certification</w:t>
      </w:r>
      <w:r w:rsidRPr="000D7110">
        <w:rPr>
          <w:lang w:val="en-IN"/>
        </w:rPr>
        <w:t xml:space="preserve"> (Google) — </w:t>
      </w:r>
      <w:r w:rsidRPr="000D7110">
        <w:rPr>
          <w:i/>
          <w:iCs/>
          <w:lang w:val="en-IN"/>
        </w:rPr>
        <w:t>May 2024</w:t>
      </w:r>
      <w:r w:rsidRPr="000D7110">
        <w:rPr>
          <w:lang w:val="en-IN"/>
        </w:rPr>
        <w:t xml:space="preserve"> (Valid until May 2025)</w:t>
      </w:r>
    </w:p>
    <w:p w14:paraId="336AF188" w14:textId="4EC688ED" w:rsidR="000D7110" w:rsidRPr="00F05D36" w:rsidRDefault="000D7110" w:rsidP="00A96A53">
      <w:pPr>
        <w:pStyle w:val="ListParagraph"/>
        <w:numPr>
          <w:ilvl w:val="0"/>
          <w:numId w:val="23"/>
        </w:numPr>
        <w:ind w:left="1210"/>
      </w:pPr>
      <w:r w:rsidRPr="000D7110">
        <w:rPr>
          <w:b/>
          <w:bCs/>
          <w:lang w:val="en-IN"/>
        </w:rPr>
        <w:t>Microsoft Power Platform Training</w:t>
      </w:r>
      <w:r w:rsidRPr="000D7110">
        <w:rPr>
          <w:lang w:val="en-IN"/>
        </w:rPr>
        <w:t xml:space="preserve"> — Proficiency in Power Apps, Power Automate, and Power BI</w:t>
      </w:r>
    </w:p>
    <w:p w14:paraId="5864FFC7" w14:textId="05EFC562" w:rsidR="00F05D36" w:rsidRDefault="00F05D36" w:rsidP="00A96A53">
      <w:pPr>
        <w:pStyle w:val="ListParagraph"/>
        <w:numPr>
          <w:ilvl w:val="0"/>
          <w:numId w:val="23"/>
        </w:numPr>
        <w:ind w:left="1210"/>
      </w:pPr>
      <w:r w:rsidRPr="00F05D36">
        <w:rPr>
          <w:b/>
          <w:bCs/>
        </w:rPr>
        <w:t>AWS Certified Machine Learning</w:t>
      </w:r>
      <w:r w:rsidRPr="00F05D36">
        <w:t xml:space="preserve"> – Specialty</w:t>
      </w:r>
    </w:p>
    <w:p w14:paraId="51300B96" w14:textId="6C0DC127" w:rsidR="00F05D36" w:rsidRDefault="00F05D36" w:rsidP="00A96A53">
      <w:pPr>
        <w:pStyle w:val="ListParagraph"/>
        <w:numPr>
          <w:ilvl w:val="0"/>
          <w:numId w:val="23"/>
        </w:numPr>
        <w:ind w:left="1210"/>
      </w:pPr>
      <w:r w:rsidRPr="00F05D36">
        <w:rPr>
          <w:b/>
          <w:bCs/>
        </w:rPr>
        <w:t>Advanced NLP</w:t>
      </w:r>
      <w:r w:rsidRPr="00F05D36">
        <w:t xml:space="preserve"> with Hugging Face</w:t>
      </w:r>
    </w:p>
    <w:p w14:paraId="0DAE207B" w14:textId="338A0F45" w:rsidR="000B6A61" w:rsidRDefault="000B6A61" w:rsidP="00A96A53">
      <w:pPr>
        <w:pStyle w:val="ListParagraph"/>
        <w:numPr>
          <w:ilvl w:val="0"/>
          <w:numId w:val="23"/>
        </w:numPr>
        <w:ind w:left="1210"/>
      </w:pPr>
      <w:r w:rsidRPr="000B6A61">
        <w:rPr>
          <w:b/>
          <w:bCs/>
        </w:rPr>
        <w:t>Generative AI</w:t>
      </w:r>
      <w:r w:rsidRPr="000B6A61">
        <w:t xml:space="preserve"> with TensorFlow</w:t>
      </w:r>
    </w:p>
    <w:p w14:paraId="787DBD9A" w14:textId="77777777" w:rsidR="004C1DA9" w:rsidRDefault="004C1DA9" w:rsidP="00690FBF"/>
    <w:p w14:paraId="559DDE65" w14:textId="77777777" w:rsidR="001A34EF" w:rsidRDefault="001A34EF" w:rsidP="00690FBF"/>
    <w:p w14:paraId="04F73CC9" w14:textId="77777777" w:rsidR="001A34EF" w:rsidRDefault="001A34EF" w:rsidP="00690FBF"/>
    <w:p w14:paraId="08DF21CF" w14:textId="77777777" w:rsidR="001A34EF" w:rsidRDefault="001A34EF" w:rsidP="00690FBF"/>
    <w:p w14:paraId="49483B1F" w14:textId="77777777" w:rsidR="001A34EF" w:rsidRDefault="001A34EF" w:rsidP="00690FBF"/>
    <w:p w14:paraId="6D7996DF" w14:textId="77777777" w:rsidR="001A34EF" w:rsidRDefault="001A34EF" w:rsidP="00690FBF"/>
    <w:p w14:paraId="7E3FD4CC" w14:textId="77777777" w:rsidR="001A34EF" w:rsidRDefault="001A34EF" w:rsidP="00690FBF"/>
    <w:p w14:paraId="5C265939" w14:textId="77777777" w:rsidR="001A34EF" w:rsidRDefault="001A34EF" w:rsidP="00690FBF"/>
    <w:p w14:paraId="3258E176" w14:textId="77777777" w:rsidR="001A34EF" w:rsidRDefault="001A34EF" w:rsidP="00690FBF"/>
    <w:p w14:paraId="7E94ED9E" w14:textId="77777777" w:rsidR="001A34EF" w:rsidRDefault="001A34EF" w:rsidP="00690FBF"/>
    <w:p w14:paraId="11485C7D" w14:textId="77777777" w:rsidR="001A34EF" w:rsidRDefault="001A34EF" w:rsidP="00690FBF"/>
    <w:p w14:paraId="446488B6" w14:textId="77777777" w:rsidR="001A34EF" w:rsidRDefault="001A34EF" w:rsidP="00690FBF"/>
    <w:p w14:paraId="500BFB4E" w14:textId="77777777" w:rsidR="001A34EF" w:rsidRDefault="001A34EF" w:rsidP="00690FBF"/>
    <w:p w14:paraId="1010CF6D" w14:textId="77777777" w:rsidR="001A34EF" w:rsidRDefault="001A34EF" w:rsidP="00690FBF"/>
    <w:p w14:paraId="3B423336" w14:textId="77777777" w:rsidR="001A34EF" w:rsidRDefault="001A34EF" w:rsidP="00690FBF"/>
    <w:p w14:paraId="0240653F" w14:textId="77777777" w:rsidR="001A34EF" w:rsidRDefault="001A34EF" w:rsidP="00690FBF"/>
    <w:p w14:paraId="670E11E7" w14:textId="77777777" w:rsidR="001A34EF" w:rsidRDefault="001A34EF" w:rsidP="00690FBF"/>
    <w:p w14:paraId="077E808B" w14:textId="612F9FBF" w:rsidR="001A34EF" w:rsidRDefault="001A34EF" w:rsidP="00690FBF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5648" behindDoc="1" locked="1" layoutInCell="1" allowOverlap="1" wp14:anchorId="7B10565F" wp14:editId="496CE640">
                <wp:simplePos x="0" y="0"/>
                <wp:positionH relativeFrom="margin">
                  <wp:posOffset>-601980</wp:posOffset>
                </wp:positionH>
                <wp:positionV relativeFrom="page">
                  <wp:align>top</wp:align>
                </wp:positionV>
                <wp:extent cx="6985635" cy="10058400"/>
                <wp:effectExtent l="0" t="0" r="5715" b="0"/>
                <wp:wrapNone/>
                <wp:docPr id="1082080474" name="Group 108208047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85635" cy="10058400"/>
                          <a:chOff x="0" y="0"/>
                          <a:chExt cx="4762532" cy="6858000"/>
                        </a:xfrm>
                      </wpg:grpSpPr>
                      <wps:wsp>
                        <wps:cNvPr id="63103820" name="Freeform 6"/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330666" name="Freeform 8"/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835408" name="Freeform 9"/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2110566" name="Freeform 11"/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E73F83" id="Group 1082080474" o:spid="_x0000_s1026" alt="&quot;&quot;" style="position:absolute;margin-left:-47.4pt;margin-top:0;width:550.05pt;height:11in;z-index:-251640832;mso-position-horizontal-relative:margin;mso-position-vertical:top;mso-position-vertical-relative:page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">
                <o:lock v:ext="edit" aspectratio="t"/>
                <v:shape id="Freeform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reeform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reeform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reeform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page"/>
                <w10:anchorlock/>
              </v:group>
            </w:pict>
          </mc:Fallback>
        </mc:AlternateContent>
      </w:r>
    </w:p>
    <w:p w14:paraId="3611BA94" w14:textId="77777777" w:rsidR="001A34EF" w:rsidRDefault="001A34EF" w:rsidP="00690FBF"/>
    <w:p w14:paraId="0ADFB728" w14:textId="1CDA22AB" w:rsidR="004C1DA9" w:rsidRPr="000D7110" w:rsidRDefault="000D7110" w:rsidP="00C16C7F">
      <w:pPr>
        <w:pStyle w:val="Subtitle"/>
        <w:ind w:left="283"/>
        <w:rPr>
          <w:rFonts w:asciiTheme="minorHAnsi" w:hAnsiTheme="minorHAnsi" w:cstheme="minorHAnsi"/>
          <w:sz w:val="36"/>
          <w:szCs w:val="36"/>
        </w:rPr>
      </w:pPr>
      <w:r w:rsidRPr="000D7110">
        <w:rPr>
          <w:rFonts w:asciiTheme="minorHAnsi" w:hAnsiTheme="minorHAnsi" w:cstheme="minorHAnsi"/>
          <w:sz w:val="36"/>
          <w:szCs w:val="36"/>
          <w:lang w:bidi="en-US"/>
        </w:rPr>
        <w:t>Technical Skills</w:t>
      </w:r>
    </w:p>
    <w:p w14:paraId="72E3532C" w14:textId="77777777" w:rsidR="000D7110" w:rsidRDefault="000D7110" w:rsidP="00690FBF"/>
    <w:p w14:paraId="527AEF82" w14:textId="63A69760" w:rsidR="00F05D36" w:rsidRPr="000962EE" w:rsidRDefault="00F05D36" w:rsidP="00F05D36">
      <w:pPr>
        <w:pStyle w:val="Skills"/>
        <w:numPr>
          <w:ilvl w:val="0"/>
          <w:numId w:val="24"/>
        </w:numPr>
        <w:ind w:left="1210"/>
      </w:pPr>
      <w:r w:rsidRPr="00F05D36">
        <w:rPr>
          <w:b/>
          <w:bCs/>
        </w:rPr>
        <w:t>Big Data Tools</w:t>
      </w:r>
      <w:r w:rsidRPr="000D7110">
        <w:rPr>
          <w:lang w:val="en-IN"/>
        </w:rPr>
        <w:t xml:space="preserve">: 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2835"/>
        <w:gridCol w:w="2546"/>
      </w:tblGrid>
      <w:tr w:rsidR="00F05D36" w14:paraId="11AC0E48" w14:textId="77777777" w:rsidTr="00F05D36">
        <w:trPr>
          <w:trHeight w:val="450"/>
        </w:trPr>
        <w:tc>
          <w:tcPr>
            <w:tcW w:w="2551" w:type="dxa"/>
          </w:tcPr>
          <w:p w14:paraId="514331BB" w14:textId="0B629824" w:rsidR="00F05D36" w:rsidRDefault="000B6A61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0B6A61">
              <w:t>Spark</w:t>
            </w:r>
          </w:p>
          <w:p w14:paraId="55EFB21C" w14:textId="62F8C524" w:rsidR="00794447" w:rsidRDefault="00794447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794447">
              <w:t>Data Pipelines</w:t>
            </w:r>
          </w:p>
          <w:p w14:paraId="07CFFB76" w14:textId="319F6C98" w:rsidR="00C1742F" w:rsidRPr="000962EE" w:rsidRDefault="00C1742F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C1742F">
              <w:t>BigQuery</w:t>
            </w:r>
          </w:p>
          <w:p w14:paraId="19D7B52B" w14:textId="77777777" w:rsidR="00F05D36" w:rsidRDefault="00F05D36" w:rsidP="0077711D">
            <w:pPr>
              <w:pStyle w:val="Skills"/>
              <w:ind w:left="0"/>
            </w:pPr>
          </w:p>
        </w:tc>
        <w:tc>
          <w:tcPr>
            <w:tcW w:w="2835" w:type="dxa"/>
          </w:tcPr>
          <w:p w14:paraId="034DEB1F" w14:textId="36DD31E1" w:rsidR="00F05D36" w:rsidRDefault="000B6A61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0B6A61">
              <w:t>Hugging Face Transformer</w:t>
            </w:r>
          </w:p>
          <w:p w14:paraId="31B338B0" w14:textId="6581F92C" w:rsidR="00794447" w:rsidRDefault="00794447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794447">
              <w:t>LLM</w:t>
            </w:r>
          </w:p>
          <w:p w14:paraId="0CD279AF" w14:textId="645E415E" w:rsidR="00C1742F" w:rsidRPr="000962EE" w:rsidRDefault="00C1742F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C1742F">
              <w:t>Fine-Tuning LLMs</w:t>
            </w:r>
          </w:p>
          <w:p w14:paraId="5F41B616" w14:textId="77777777" w:rsidR="00F05D36" w:rsidRDefault="00F05D36" w:rsidP="0077711D">
            <w:pPr>
              <w:pStyle w:val="Skills"/>
              <w:ind w:left="0"/>
            </w:pPr>
          </w:p>
        </w:tc>
        <w:tc>
          <w:tcPr>
            <w:tcW w:w="2546" w:type="dxa"/>
          </w:tcPr>
          <w:p w14:paraId="76F3622D" w14:textId="456816D9" w:rsidR="00F05D36" w:rsidRDefault="00F05D36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F05D36">
              <w:t>Kafka</w:t>
            </w:r>
          </w:p>
          <w:p w14:paraId="4E224171" w14:textId="7877A8AB" w:rsidR="00794447" w:rsidRPr="000962EE" w:rsidRDefault="00794447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794447">
              <w:t>Transformers</w:t>
            </w:r>
          </w:p>
          <w:p w14:paraId="720A56AD" w14:textId="77777777" w:rsidR="00F05D36" w:rsidRDefault="00F05D36" w:rsidP="0077711D">
            <w:pPr>
              <w:pStyle w:val="Skills"/>
              <w:ind w:left="0"/>
            </w:pPr>
          </w:p>
        </w:tc>
      </w:tr>
    </w:tbl>
    <w:p w14:paraId="6078EE7B" w14:textId="4BEEEDD8" w:rsidR="00F05D36" w:rsidRPr="000962EE" w:rsidRDefault="00F05D36" w:rsidP="00F05D36">
      <w:pPr>
        <w:pStyle w:val="Skills"/>
        <w:numPr>
          <w:ilvl w:val="0"/>
          <w:numId w:val="24"/>
        </w:numPr>
        <w:ind w:left="1210"/>
      </w:pPr>
      <w:r w:rsidRPr="00F05D36">
        <w:rPr>
          <w:b/>
          <w:bCs/>
        </w:rPr>
        <w:t>Emerging AI Technologies</w:t>
      </w:r>
      <w:r w:rsidRPr="000D7110">
        <w:rPr>
          <w:lang w:val="en-IN"/>
        </w:rPr>
        <w:t xml:space="preserve">: </w:t>
      </w:r>
    </w:p>
    <w:tbl>
      <w:tblPr>
        <w:tblStyle w:val="TableGrid"/>
        <w:tblW w:w="8505" w:type="dxa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2835"/>
        <w:gridCol w:w="3119"/>
      </w:tblGrid>
      <w:tr w:rsidR="00F05D36" w14:paraId="3981894D" w14:textId="77777777" w:rsidTr="00F05D36">
        <w:trPr>
          <w:trHeight w:val="450"/>
        </w:trPr>
        <w:tc>
          <w:tcPr>
            <w:tcW w:w="2551" w:type="dxa"/>
          </w:tcPr>
          <w:p w14:paraId="1A61E078" w14:textId="30FA410A" w:rsidR="00F05D36" w:rsidRDefault="00F05D36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F05D36">
              <w:t>OpenAI APIs</w:t>
            </w:r>
          </w:p>
          <w:p w14:paraId="5BCC8C77" w14:textId="7F5B6DB9" w:rsidR="0032229C" w:rsidRPr="000962EE" w:rsidRDefault="0032229C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32229C">
              <w:t>AI Model Optimization</w:t>
            </w:r>
          </w:p>
          <w:p w14:paraId="37ED11C5" w14:textId="77777777" w:rsidR="00F05D36" w:rsidRDefault="00F05D36" w:rsidP="0077711D">
            <w:pPr>
              <w:pStyle w:val="Skills"/>
              <w:ind w:left="0"/>
            </w:pPr>
          </w:p>
        </w:tc>
        <w:tc>
          <w:tcPr>
            <w:tcW w:w="2835" w:type="dxa"/>
          </w:tcPr>
          <w:p w14:paraId="1CCF728F" w14:textId="1F107711" w:rsidR="00F05D36" w:rsidRDefault="000B6A61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0B6A61">
              <w:t>Hadoop</w:t>
            </w:r>
          </w:p>
          <w:p w14:paraId="38445D3C" w14:textId="7EAB9DC0" w:rsidR="0032229C" w:rsidRPr="000962EE" w:rsidRDefault="0032229C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32229C">
              <w:t>AI Ethics</w:t>
            </w:r>
          </w:p>
          <w:p w14:paraId="5D6A9012" w14:textId="77777777" w:rsidR="00F05D36" w:rsidRDefault="00F05D36" w:rsidP="0077711D">
            <w:pPr>
              <w:pStyle w:val="Skills"/>
              <w:ind w:left="0"/>
            </w:pPr>
          </w:p>
        </w:tc>
        <w:tc>
          <w:tcPr>
            <w:tcW w:w="3119" w:type="dxa"/>
          </w:tcPr>
          <w:p w14:paraId="5C25DE40" w14:textId="3B7338AE" w:rsidR="00F05D36" w:rsidRDefault="00F05D36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F05D36">
              <w:t>Stable Diffusion</w:t>
            </w:r>
          </w:p>
          <w:p w14:paraId="0FC931F3" w14:textId="31A8FED2" w:rsidR="0032229C" w:rsidRPr="000962EE" w:rsidRDefault="0032229C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32229C">
              <w:t>Explainable AI</w:t>
            </w:r>
          </w:p>
          <w:p w14:paraId="33CC23AE" w14:textId="77777777" w:rsidR="00F05D36" w:rsidRDefault="00F05D36" w:rsidP="0077711D">
            <w:pPr>
              <w:pStyle w:val="Skills"/>
              <w:ind w:left="0"/>
            </w:pPr>
          </w:p>
        </w:tc>
      </w:tr>
    </w:tbl>
    <w:p w14:paraId="238B5F5A" w14:textId="354AD300" w:rsidR="00F05D36" w:rsidRPr="000962EE" w:rsidRDefault="00F05D36" w:rsidP="00F05D36">
      <w:pPr>
        <w:pStyle w:val="Skills"/>
        <w:numPr>
          <w:ilvl w:val="0"/>
          <w:numId w:val="24"/>
        </w:numPr>
        <w:ind w:left="1210"/>
      </w:pPr>
      <w:r w:rsidRPr="00F05D36">
        <w:rPr>
          <w:b/>
          <w:bCs/>
        </w:rPr>
        <w:t>MLOps</w:t>
      </w:r>
      <w:r w:rsidRPr="000D7110">
        <w:rPr>
          <w:lang w:val="en-IN"/>
        </w:rPr>
        <w:t xml:space="preserve">: </w:t>
      </w:r>
    </w:p>
    <w:tbl>
      <w:tblPr>
        <w:tblStyle w:val="TableGrid"/>
        <w:tblW w:w="8221" w:type="dxa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2835"/>
        <w:gridCol w:w="2835"/>
      </w:tblGrid>
      <w:tr w:rsidR="00F05D36" w14:paraId="525889DC" w14:textId="77777777" w:rsidTr="00794447">
        <w:trPr>
          <w:trHeight w:val="450"/>
        </w:trPr>
        <w:tc>
          <w:tcPr>
            <w:tcW w:w="2551" w:type="dxa"/>
          </w:tcPr>
          <w:p w14:paraId="34D5B44C" w14:textId="170CF19C" w:rsidR="00F05D36" w:rsidRDefault="00F05D36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F05D36">
              <w:t>Docker</w:t>
            </w:r>
          </w:p>
          <w:p w14:paraId="63FA2F5E" w14:textId="7B78E455" w:rsidR="00F05D36" w:rsidRPr="000962EE" w:rsidRDefault="00F05D36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F05D36">
              <w:t>Model Monitoring</w:t>
            </w:r>
          </w:p>
          <w:p w14:paraId="05728EB8" w14:textId="77777777" w:rsidR="00F05D36" w:rsidRDefault="00F05D36" w:rsidP="0077711D">
            <w:pPr>
              <w:pStyle w:val="Skills"/>
              <w:ind w:left="0"/>
            </w:pPr>
          </w:p>
        </w:tc>
        <w:tc>
          <w:tcPr>
            <w:tcW w:w="2835" w:type="dxa"/>
          </w:tcPr>
          <w:p w14:paraId="16D9EAC9" w14:textId="1427F592" w:rsidR="00F05D36" w:rsidRDefault="00F05D36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F05D36">
              <w:t>Kubernetes</w:t>
            </w:r>
          </w:p>
          <w:p w14:paraId="4450F13B" w14:textId="66CF8046" w:rsidR="000B6A61" w:rsidRPr="000962EE" w:rsidRDefault="00C1742F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C1742F">
              <w:t>AWS Glue</w:t>
            </w:r>
          </w:p>
          <w:p w14:paraId="4110CE80" w14:textId="77777777" w:rsidR="00F05D36" w:rsidRDefault="00F05D36" w:rsidP="0077711D">
            <w:pPr>
              <w:pStyle w:val="Skills"/>
              <w:ind w:left="0"/>
            </w:pPr>
          </w:p>
        </w:tc>
        <w:tc>
          <w:tcPr>
            <w:tcW w:w="2835" w:type="dxa"/>
          </w:tcPr>
          <w:p w14:paraId="3CCEE828" w14:textId="354199A3" w:rsidR="00F05D36" w:rsidRDefault="00F05D36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F05D36">
              <w:t>CI/CD Pipelines</w:t>
            </w:r>
          </w:p>
          <w:p w14:paraId="2C770066" w14:textId="762AE7D0" w:rsidR="00794447" w:rsidRPr="000962EE" w:rsidRDefault="00794447" w:rsidP="0077711D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794447">
              <w:t>Real-Time AI Applications</w:t>
            </w:r>
          </w:p>
          <w:p w14:paraId="68AD1055" w14:textId="77777777" w:rsidR="00F05D36" w:rsidRDefault="00F05D36" w:rsidP="0077711D">
            <w:pPr>
              <w:pStyle w:val="Skills"/>
              <w:ind w:left="0"/>
            </w:pPr>
          </w:p>
        </w:tc>
      </w:tr>
    </w:tbl>
    <w:bookmarkEnd w:id="0"/>
    <w:p w14:paraId="3A04DFC1" w14:textId="77777777" w:rsidR="000D7110" w:rsidRDefault="000D7110" w:rsidP="00A96A53">
      <w:pPr>
        <w:pStyle w:val="Skills"/>
        <w:numPr>
          <w:ilvl w:val="0"/>
          <w:numId w:val="24"/>
        </w:numPr>
        <w:ind w:left="1210"/>
        <w:rPr>
          <w:lang w:val="en-IN"/>
        </w:rPr>
      </w:pPr>
      <w:r w:rsidRPr="000D7110">
        <w:rPr>
          <w:b/>
          <w:bCs/>
          <w:lang w:val="en-IN"/>
        </w:rPr>
        <w:t>Programming Languages</w:t>
      </w:r>
      <w:r w:rsidRPr="000D7110">
        <w:rPr>
          <w:lang w:val="en-IN"/>
        </w:rPr>
        <w:t xml:space="preserve">: </w:t>
      </w:r>
    </w:p>
    <w:tbl>
      <w:tblPr>
        <w:tblStyle w:val="TableGrid"/>
        <w:tblW w:w="9077" w:type="dxa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2"/>
        <w:gridCol w:w="2824"/>
        <w:gridCol w:w="990"/>
        <w:gridCol w:w="2721"/>
      </w:tblGrid>
      <w:tr w:rsidR="0032229C" w14:paraId="5F1B1550" w14:textId="47DE485B" w:rsidTr="00C1742F">
        <w:tc>
          <w:tcPr>
            <w:tcW w:w="2551" w:type="dxa"/>
          </w:tcPr>
          <w:p w14:paraId="20FEA1F9" w14:textId="77777777" w:rsidR="0032229C" w:rsidRPr="002F6EEC" w:rsidRDefault="0032229C" w:rsidP="0032229C">
            <w:pPr>
              <w:pStyle w:val="Skills"/>
              <w:numPr>
                <w:ilvl w:val="0"/>
                <w:numId w:val="25"/>
              </w:numPr>
              <w:ind w:left="247" w:right="113"/>
              <w:rPr>
                <w:lang w:val="en-IN"/>
              </w:rPr>
            </w:pPr>
            <w:r w:rsidRPr="002F6EEC">
              <w:rPr>
                <w:lang w:val="en-IN"/>
              </w:rPr>
              <w:t>Python</w:t>
            </w:r>
          </w:p>
          <w:p w14:paraId="6398A3C6" w14:textId="77777777" w:rsidR="0032229C" w:rsidRPr="002F6EEC" w:rsidRDefault="0032229C" w:rsidP="0032229C">
            <w:pPr>
              <w:pStyle w:val="Skills"/>
              <w:numPr>
                <w:ilvl w:val="0"/>
                <w:numId w:val="25"/>
              </w:numPr>
              <w:ind w:left="247" w:right="113"/>
              <w:rPr>
                <w:lang w:val="en-IN"/>
              </w:rPr>
            </w:pPr>
            <w:r w:rsidRPr="002F6EEC">
              <w:rPr>
                <w:lang w:val="en-IN"/>
              </w:rPr>
              <w:t>R</w:t>
            </w:r>
          </w:p>
          <w:p w14:paraId="5A8B99D2" w14:textId="77777777" w:rsidR="0032229C" w:rsidRDefault="0032229C" w:rsidP="0032229C">
            <w:pPr>
              <w:pStyle w:val="Skills"/>
              <w:ind w:left="0"/>
              <w:rPr>
                <w:lang w:val="en-IN"/>
              </w:rPr>
            </w:pPr>
          </w:p>
        </w:tc>
        <w:tc>
          <w:tcPr>
            <w:tcW w:w="2835" w:type="dxa"/>
          </w:tcPr>
          <w:p w14:paraId="6EC57E86" w14:textId="13DD8091" w:rsidR="0032229C" w:rsidRPr="002F6EEC" w:rsidRDefault="0032229C" w:rsidP="0032229C">
            <w:pPr>
              <w:pStyle w:val="Skills"/>
              <w:numPr>
                <w:ilvl w:val="0"/>
                <w:numId w:val="25"/>
              </w:numPr>
              <w:ind w:left="247" w:right="113"/>
              <w:rPr>
                <w:lang w:val="en-IN"/>
              </w:rPr>
            </w:pPr>
            <w:r w:rsidRPr="0032229C">
              <w:rPr>
                <w:lang w:val="en-IN"/>
              </w:rPr>
              <w:t>HTML</w:t>
            </w:r>
          </w:p>
          <w:p w14:paraId="2993DA49" w14:textId="59DFBB94" w:rsidR="0032229C" w:rsidRPr="002F6EEC" w:rsidRDefault="00C1742F" w:rsidP="0032229C">
            <w:pPr>
              <w:pStyle w:val="Skills"/>
              <w:numPr>
                <w:ilvl w:val="0"/>
                <w:numId w:val="25"/>
              </w:numPr>
              <w:ind w:left="247" w:right="113"/>
              <w:rPr>
                <w:lang w:val="en-IN"/>
              </w:rPr>
            </w:pPr>
            <w:r w:rsidRPr="00C1742F">
              <w:rPr>
                <w:lang w:val="en-IN"/>
              </w:rPr>
              <w:t>Java</w:t>
            </w:r>
          </w:p>
          <w:p w14:paraId="3898F5D1" w14:textId="77777777" w:rsidR="0032229C" w:rsidRDefault="0032229C" w:rsidP="0032229C">
            <w:pPr>
              <w:pStyle w:val="Skills"/>
              <w:ind w:left="0"/>
              <w:rPr>
                <w:lang w:val="en-IN"/>
              </w:rPr>
            </w:pPr>
          </w:p>
        </w:tc>
        <w:tc>
          <w:tcPr>
            <w:tcW w:w="955" w:type="dxa"/>
          </w:tcPr>
          <w:p w14:paraId="4B85552E" w14:textId="77777777" w:rsidR="0032229C" w:rsidRPr="002F6EEC" w:rsidRDefault="0032229C" w:rsidP="0032229C">
            <w:pPr>
              <w:pStyle w:val="Skills"/>
              <w:numPr>
                <w:ilvl w:val="0"/>
                <w:numId w:val="25"/>
              </w:numPr>
              <w:ind w:left="247" w:right="113"/>
              <w:rPr>
                <w:lang w:val="en-IN"/>
              </w:rPr>
            </w:pPr>
            <w:r w:rsidRPr="002F6EEC">
              <w:rPr>
                <w:lang w:val="en-IN"/>
              </w:rPr>
              <w:t>C++</w:t>
            </w:r>
          </w:p>
          <w:p w14:paraId="55219BCD" w14:textId="0268B5A7" w:rsidR="0032229C" w:rsidRPr="002F6EEC" w:rsidRDefault="00C1742F" w:rsidP="0032229C">
            <w:pPr>
              <w:pStyle w:val="Skills"/>
              <w:numPr>
                <w:ilvl w:val="0"/>
                <w:numId w:val="25"/>
              </w:numPr>
              <w:ind w:left="247" w:right="113"/>
              <w:rPr>
                <w:lang w:val="en-IN"/>
              </w:rPr>
            </w:pPr>
            <w:r>
              <w:rPr>
                <w:lang w:val="en-IN"/>
              </w:rPr>
              <w:t>Scala</w:t>
            </w:r>
          </w:p>
          <w:p w14:paraId="4CA6A606" w14:textId="77777777" w:rsidR="0032229C" w:rsidRDefault="0032229C" w:rsidP="0032229C">
            <w:pPr>
              <w:spacing w:line="240" w:lineRule="auto"/>
              <w:ind w:left="0" w:right="0"/>
            </w:pPr>
          </w:p>
        </w:tc>
        <w:tc>
          <w:tcPr>
            <w:tcW w:w="2736" w:type="dxa"/>
            <w:shd w:val="clear" w:color="auto" w:fill="auto"/>
          </w:tcPr>
          <w:p w14:paraId="358AB0AA" w14:textId="5FF171C6" w:rsidR="0032229C" w:rsidRDefault="0032229C" w:rsidP="0032229C">
            <w:pPr>
              <w:spacing w:line="240" w:lineRule="auto"/>
              <w:ind w:left="0" w:right="0"/>
            </w:pPr>
          </w:p>
        </w:tc>
      </w:tr>
    </w:tbl>
    <w:p w14:paraId="7BB74244" w14:textId="77777777" w:rsidR="000D7110" w:rsidRDefault="000D7110" w:rsidP="00A96A53">
      <w:pPr>
        <w:pStyle w:val="Skills"/>
        <w:numPr>
          <w:ilvl w:val="0"/>
          <w:numId w:val="24"/>
        </w:numPr>
        <w:ind w:left="1210"/>
        <w:rPr>
          <w:lang w:val="en-IN"/>
        </w:rPr>
      </w:pPr>
      <w:r w:rsidRPr="000D7110">
        <w:rPr>
          <w:b/>
          <w:bCs/>
          <w:lang w:val="en-IN"/>
        </w:rPr>
        <w:t>Platforms</w:t>
      </w:r>
      <w:r w:rsidRPr="000D7110">
        <w:rPr>
          <w:lang w:val="en-IN"/>
        </w:rPr>
        <w:t xml:space="preserve">: </w:t>
      </w:r>
    </w:p>
    <w:tbl>
      <w:tblPr>
        <w:tblStyle w:val="TableGrid"/>
        <w:tblW w:w="9067" w:type="dxa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6516"/>
      </w:tblGrid>
      <w:tr w:rsidR="00C50693" w14:paraId="4FD9F94E" w14:textId="77777777" w:rsidTr="00F05D36">
        <w:tc>
          <w:tcPr>
            <w:tcW w:w="2551" w:type="dxa"/>
          </w:tcPr>
          <w:p w14:paraId="5697E44B" w14:textId="77777777" w:rsidR="00C50693" w:rsidRPr="00C50693" w:rsidRDefault="00C50693" w:rsidP="001E451C">
            <w:pPr>
              <w:pStyle w:val="Skills"/>
              <w:numPr>
                <w:ilvl w:val="0"/>
                <w:numId w:val="26"/>
              </w:numPr>
              <w:ind w:left="247" w:right="113"/>
              <w:rPr>
                <w:lang w:val="en-IN"/>
              </w:rPr>
            </w:pPr>
            <w:r w:rsidRPr="00C50693">
              <w:rPr>
                <w:lang w:val="en-IN"/>
              </w:rPr>
              <w:t>Azure AI</w:t>
            </w:r>
          </w:p>
          <w:p w14:paraId="1C1DEEAF" w14:textId="77777777" w:rsidR="00C50693" w:rsidRPr="00C50693" w:rsidRDefault="00C50693" w:rsidP="001E451C">
            <w:pPr>
              <w:pStyle w:val="Skills"/>
              <w:numPr>
                <w:ilvl w:val="0"/>
                <w:numId w:val="26"/>
              </w:numPr>
              <w:ind w:left="247" w:right="113"/>
              <w:rPr>
                <w:lang w:val="en-IN"/>
              </w:rPr>
            </w:pPr>
            <w:r w:rsidRPr="00C50693">
              <w:rPr>
                <w:lang w:val="en-IN"/>
              </w:rPr>
              <w:t>Google Analytics</w:t>
            </w:r>
          </w:p>
          <w:p w14:paraId="161423BA" w14:textId="77777777" w:rsidR="00C50693" w:rsidRDefault="00C50693" w:rsidP="00C50693">
            <w:pPr>
              <w:pStyle w:val="Skills"/>
              <w:ind w:left="0"/>
              <w:rPr>
                <w:lang w:val="en-IN"/>
              </w:rPr>
            </w:pPr>
          </w:p>
        </w:tc>
        <w:tc>
          <w:tcPr>
            <w:tcW w:w="6516" w:type="dxa"/>
          </w:tcPr>
          <w:p w14:paraId="25C8E75A" w14:textId="77777777" w:rsidR="00C50693" w:rsidRDefault="00C50693" w:rsidP="001E451C">
            <w:pPr>
              <w:pStyle w:val="Skills"/>
              <w:numPr>
                <w:ilvl w:val="0"/>
                <w:numId w:val="26"/>
              </w:numPr>
              <w:ind w:left="247" w:right="113"/>
              <w:rPr>
                <w:lang w:val="en-IN"/>
              </w:rPr>
            </w:pPr>
            <w:r w:rsidRPr="00C50693">
              <w:rPr>
                <w:lang w:val="en-IN"/>
              </w:rPr>
              <w:t>Microsoft Power Platform (Power BI, Power Automate, Power Apps)</w:t>
            </w:r>
          </w:p>
          <w:p w14:paraId="150DDDC1" w14:textId="1182AC89" w:rsidR="000B6A61" w:rsidRPr="00C50693" w:rsidRDefault="000B6A61" w:rsidP="001E451C">
            <w:pPr>
              <w:pStyle w:val="Skills"/>
              <w:numPr>
                <w:ilvl w:val="0"/>
                <w:numId w:val="26"/>
              </w:numPr>
              <w:ind w:left="247" w:right="113"/>
              <w:rPr>
                <w:lang w:val="en-IN"/>
              </w:rPr>
            </w:pPr>
            <w:r w:rsidRPr="000B6A61">
              <w:t>Cloud AI Deployment</w:t>
            </w:r>
          </w:p>
          <w:p w14:paraId="1DAB4DF2" w14:textId="77777777" w:rsidR="00C50693" w:rsidRDefault="00C50693" w:rsidP="00C50693">
            <w:pPr>
              <w:pStyle w:val="Skills"/>
              <w:ind w:left="0"/>
              <w:rPr>
                <w:lang w:val="en-IN"/>
              </w:rPr>
            </w:pPr>
          </w:p>
        </w:tc>
      </w:tr>
    </w:tbl>
    <w:p w14:paraId="0CCA6B41" w14:textId="77777777" w:rsidR="000D7110" w:rsidRPr="000962EE" w:rsidRDefault="000D7110" w:rsidP="00A96A53">
      <w:pPr>
        <w:pStyle w:val="Skills"/>
        <w:numPr>
          <w:ilvl w:val="0"/>
          <w:numId w:val="24"/>
        </w:numPr>
        <w:ind w:left="1210"/>
      </w:pPr>
      <w:bookmarkStart w:id="3" w:name="_Hlk188451551"/>
      <w:r w:rsidRPr="000D7110">
        <w:rPr>
          <w:b/>
          <w:bCs/>
          <w:lang w:val="en-IN"/>
        </w:rPr>
        <w:t>Machine Learning Libraries</w:t>
      </w:r>
      <w:r w:rsidRPr="000D7110">
        <w:rPr>
          <w:lang w:val="en-IN"/>
        </w:rPr>
        <w:t xml:space="preserve">: 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2835"/>
        <w:gridCol w:w="2546"/>
      </w:tblGrid>
      <w:tr w:rsidR="000962EE" w14:paraId="541D8F5E" w14:textId="77777777" w:rsidTr="00F05D36">
        <w:trPr>
          <w:trHeight w:val="450"/>
        </w:trPr>
        <w:tc>
          <w:tcPr>
            <w:tcW w:w="2551" w:type="dxa"/>
          </w:tcPr>
          <w:p w14:paraId="68876087" w14:textId="77777777" w:rsidR="000962EE" w:rsidRPr="000962EE" w:rsidRDefault="000962EE" w:rsidP="009B6BE0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0962EE">
              <w:rPr>
                <w:lang w:val="en-IN"/>
              </w:rPr>
              <w:t>TensorFlow</w:t>
            </w:r>
          </w:p>
          <w:p w14:paraId="024086ED" w14:textId="77777777" w:rsidR="000962EE" w:rsidRDefault="000962EE" w:rsidP="000962EE">
            <w:pPr>
              <w:pStyle w:val="Skills"/>
              <w:ind w:left="0"/>
            </w:pPr>
          </w:p>
        </w:tc>
        <w:tc>
          <w:tcPr>
            <w:tcW w:w="2835" w:type="dxa"/>
          </w:tcPr>
          <w:p w14:paraId="4FE6F40C" w14:textId="77777777" w:rsidR="000962EE" w:rsidRPr="000962EE" w:rsidRDefault="000962EE" w:rsidP="009B6BE0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0962EE">
              <w:rPr>
                <w:lang w:val="en-IN"/>
              </w:rPr>
              <w:t>Keras</w:t>
            </w:r>
          </w:p>
          <w:p w14:paraId="0084E427" w14:textId="77777777" w:rsidR="000962EE" w:rsidRDefault="000962EE" w:rsidP="000962EE">
            <w:pPr>
              <w:pStyle w:val="Skills"/>
              <w:ind w:left="0"/>
            </w:pPr>
          </w:p>
        </w:tc>
        <w:tc>
          <w:tcPr>
            <w:tcW w:w="2546" w:type="dxa"/>
          </w:tcPr>
          <w:p w14:paraId="3B73983B" w14:textId="77777777" w:rsidR="000962EE" w:rsidRPr="000962EE" w:rsidRDefault="000962EE" w:rsidP="009B6BE0">
            <w:pPr>
              <w:pStyle w:val="Skills"/>
              <w:numPr>
                <w:ilvl w:val="0"/>
                <w:numId w:val="27"/>
              </w:numPr>
              <w:ind w:left="247" w:right="113"/>
            </w:pPr>
            <w:r w:rsidRPr="000962EE">
              <w:rPr>
                <w:lang w:val="en-IN"/>
              </w:rPr>
              <w:t>Scikit-Learn</w:t>
            </w:r>
          </w:p>
          <w:p w14:paraId="05316C8A" w14:textId="77777777" w:rsidR="000962EE" w:rsidRDefault="000962EE" w:rsidP="000962EE">
            <w:pPr>
              <w:pStyle w:val="Skills"/>
              <w:ind w:left="0"/>
            </w:pPr>
          </w:p>
        </w:tc>
      </w:tr>
      <w:bookmarkEnd w:id="3"/>
    </w:tbl>
    <w:p w14:paraId="5AF01D7E" w14:textId="77777777" w:rsidR="000962EE" w:rsidRPr="000D7110" w:rsidRDefault="000962EE" w:rsidP="000962EE">
      <w:pPr>
        <w:pStyle w:val="Skills"/>
        <w:ind w:left="1714"/>
      </w:pPr>
    </w:p>
    <w:sectPr w:rsidR="000962EE" w:rsidRPr="000D7110" w:rsidSect="00690FBF">
      <w:pgSz w:w="12240" w:h="15840"/>
      <w:pgMar w:top="634" w:right="1440" w:bottom="634" w:left="144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9188E2" w14:textId="77777777" w:rsidR="0001246E" w:rsidRDefault="0001246E" w:rsidP="00690FBF">
      <w:r>
        <w:separator/>
      </w:r>
    </w:p>
  </w:endnote>
  <w:endnote w:type="continuationSeparator" w:id="0">
    <w:p w14:paraId="66789AD4" w14:textId="77777777" w:rsidR="0001246E" w:rsidRDefault="0001246E" w:rsidP="00690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ECAC0A" w14:textId="77777777" w:rsidR="0001246E" w:rsidRDefault="0001246E" w:rsidP="00690FBF">
      <w:r>
        <w:separator/>
      </w:r>
    </w:p>
  </w:footnote>
  <w:footnote w:type="continuationSeparator" w:id="0">
    <w:p w14:paraId="50041882" w14:textId="77777777" w:rsidR="0001246E" w:rsidRDefault="0001246E" w:rsidP="00690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F56F54"/>
    <w:multiLevelType w:val="hybridMultilevel"/>
    <w:tmpl w:val="8C3C595A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2" w15:restartNumberingAfterBreak="0">
    <w:nsid w:val="0D791D22"/>
    <w:multiLevelType w:val="hybridMultilevel"/>
    <w:tmpl w:val="D08AE5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9667E9"/>
    <w:multiLevelType w:val="hybridMultilevel"/>
    <w:tmpl w:val="2C680F28"/>
    <w:lvl w:ilvl="0" w:tplc="40090009">
      <w:start w:val="1"/>
      <w:numFmt w:val="bullet"/>
      <w:lvlText w:val=""/>
      <w:lvlJc w:val="left"/>
      <w:pPr>
        <w:ind w:left="24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4" w15:restartNumberingAfterBreak="0">
    <w:nsid w:val="13403F33"/>
    <w:multiLevelType w:val="hybridMultilevel"/>
    <w:tmpl w:val="ABD23C60"/>
    <w:lvl w:ilvl="0" w:tplc="40090005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5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1A7F2D0E"/>
    <w:multiLevelType w:val="hybridMultilevel"/>
    <w:tmpl w:val="AE0A559C"/>
    <w:lvl w:ilvl="0" w:tplc="140C81F6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1E9A3A50"/>
    <w:multiLevelType w:val="hybridMultilevel"/>
    <w:tmpl w:val="8B6E8E16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8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26AA1464"/>
    <w:multiLevelType w:val="hybridMultilevel"/>
    <w:tmpl w:val="FE0222AA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0" w15:restartNumberingAfterBreak="0">
    <w:nsid w:val="28574EA5"/>
    <w:multiLevelType w:val="hybridMultilevel"/>
    <w:tmpl w:val="ACCA4D52"/>
    <w:lvl w:ilvl="0" w:tplc="360A6784">
      <w:numFmt w:val="bullet"/>
      <w:lvlText w:val=""/>
      <w:lvlJc w:val="left"/>
      <w:pPr>
        <w:ind w:left="1354" w:hanging="360"/>
      </w:pPr>
      <w:rPr>
        <w:rFonts w:ascii="Calibri" w:eastAsia="Arial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1" w15:restartNumberingAfterBreak="0">
    <w:nsid w:val="2AC039EA"/>
    <w:multiLevelType w:val="hybridMultilevel"/>
    <w:tmpl w:val="19926782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2" w15:restartNumberingAfterBreak="0">
    <w:nsid w:val="30AB5228"/>
    <w:multiLevelType w:val="hybridMultilevel"/>
    <w:tmpl w:val="0262CD88"/>
    <w:lvl w:ilvl="0" w:tplc="40090005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3" w15:restartNumberingAfterBreak="0">
    <w:nsid w:val="36256C8C"/>
    <w:multiLevelType w:val="hybridMultilevel"/>
    <w:tmpl w:val="26423A5C"/>
    <w:lvl w:ilvl="0" w:tplc="40090005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4" w15:restartNumberingAfterBreak="0">
    <w:nsid w:val="371A10D2"/>
    <w:multiLevelType w:val="hybridMultilevel"/>
    <w:tmpl w:val="DAFA5794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15" w15:restartNumberingAfterBreak="0">
    <w:nsid w:val="40925FD0"/>
    <w:multiLevelType w:val="hybridMultilevel"/>
    <w:tmpl w:val="11FA2946"/>
    <w:lvl w:ilvl="0" w:tplc="40090009">
      <w:start w:val="1"/>
      <w:numFmt w:val="bullet"/>
      <w:lvlText w:val=""/>
      <w:lvlJc w:val="left"/>
      <w:pPr>
        <w:ind w:left="24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6" w15:restartNumberingAfterBreak="0">
    <w:nsid w:val="419377D8"/>
    <w:multiLevelType w:val="hybridMultilevel"/>
    <w:tmpl w:val="33467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8C7FC8"/>
    <w:multiLevelType w:val="hybridMultilevel"/>
    <w:tmpl w:val="B290B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67997"/>
    <w:multiLevelType w:val="hybridMultilevel"/>
    <w:tmpl w:val="CAD86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D0EF4"/>
    <w:multiLevelType w:val="multilevel"/>
    <w:tmpl w:val="CB64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E21C07"/>
    <w:multiLevelType w:val="hybridMultilevel"/>
    <w:tmpl w:val="BACA657E"/>
    <w:lvl w:ilvl="0" w:tplc="40090009">
      <w:start w:val="1"/>
      <w:numFmt w:val="bullet"/>
      <w:lvlText w:val=""/>
      <w:lvlJc w:val="left"/>
      <w:pPr>
        <w:ind w:left="24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21" w15:restartNumberingAfterBreak="0">
    <w:nsid w:val="5C1601E6"/>
    <w:multiLevelType w:val="multilevel"/>
    <w:tmpl w:val="FF0E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217D64"/>
    <w:multiLevelType w:val="multilevel"/>
    <w:tmpl w:val="70E6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29261C"/>
    <w:multiLevelType w:val="multilevel"/>
    <w:tmpl w:val="573269BC"/>
    <w:lvl w:ilvl="0">
      <w:start w:val="1"/>
      <w:numFmt w:val="bullet"/>
      <w:lvlText w:val=""/>
      <w:lvlJc w:val="left"/>
      <w:pPr>
        <w:tabs>
          <w:tab w:val="num" w:pos="1714"/>
        </w:tabs>
        <w:ind w:left="171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4"/>
        </w:tabs>
        <w:ind w:left="243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4"/>
        </w:tabs>
        <w:ind w:left="315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4"/>
        </w:tabs>
        <w:ind w:left="387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4"/>
        </w:tabs>
        <w:ind w:left="531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4"/>
        </w:tabs>
        <w:ind w:left="603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4"/>
        </w:tabs>
        <w:ind w:left="675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4"/>
        </w:tabs>
        <w:ind w:left="7474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712BA4"/>
    <w:multiLevelType w:val="hybridMultilevel"/>
    <w:tmpl w:val="C8DC330C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25" w15:restartNumberingAfterBreak="0">
    <w:nsid w:val="66D66849"/>
    <w:multiLevelType w:val="hybridMultilevel"/>
    <w:tmpl w:val="4F74A944"/>
    <w:lvl w:ilvl="0" w:tplc="40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26" w15:restartNumberingAfterBreak="0">
    <w:nsid w:val="67AD12F8"/>
    <w:multiLevelType w:val="multilevel"/>
    <w:tmpl w:val="C0AE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8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9" w15:restartNumberingAfterBreak="0">
    <w:nsid w:val="78D3130F"/>
    <w:multiLevelType w:val="hybridMultilevel"/>
    <w:tmpl w:val="0DAE1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6E33D0"/>
    <w:multiLevelType w:val="hybridMultilevel"/>
    <w:tmpl w:val="E52ED49A"/>
    <w:lvl w:ilvl="0" w:tplc="40090005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31" w15:restartNumberingAfterBreak="0">
    <w:nsid w:val="7CAD481C"/>
    <w:multiLevelType w:val="hybridMultilevel"/>
    <w:tmpl w:val="D04A4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44470856">
    <w:abstractNumId w:val="8"/>
  </w:num>
  <w:num w:numId="2" w16cid:durableId="549196634">
    <w:abstractNumId w:val="28"/>
  </w:num>
  <w:num w:numId="3" w16cid:durableId="1422919832">
    <w:abstractNumId w:val="27"/>
  </w:num>
  <w:num w:numId="4" w16cid:durableId="2071682557">
    <w:abstractNumId w:val="5"/>
  </w:num>
  <w:num w:numId="5" w16cid:durableId="1542015606">
    <w:abstractNumId w:val="6"/>
  </w:num>
  <w:num w:numId="6" w16cid:durableId="80369196">
    <w:abstractNumId w:val="32"/>
  </w:num>
  <w:num w:numId="7" w16cid:durableId="50083107">
    <w:abstractNumId w:val="0"/>
  </w:num>
  <w:num w:numId="8" w16cid:durableId="1061293550">
    <w:abstractNumId w:val="1"/>
  </w:num>
  <w:num w:numId="9" w16cid:durableId="785386323">
    <w:abstractNumId w:val="10"/>
  </w:num>
  <w:num w:numId="10" w16cid:durableId="798037804">
    <w:abstractNumId w:val="14"/>
  </w:num>
  <w:num w:numId="11" w16cid:durableId="2034569542">
    <w:abstractNumId w:val="24"/>
  </w:num>
  <w:num w:numId="12" w16cid:durableId="1082291687">
    <w:abstractNumId w:val="25"/>
  </w:num>
  <w:num w:numId="13" w16cid:durableId="1695839452">
    <w:abstractNumId w:val="30"/>
  </w:num>
  <w:num w:numId="14" w16cid:durableId="1677994223">
    <w:abstractNumId w:val="4"/>
  </w:num>
  <w:num w:numId="15" w16cid:durableId="1064837116">
    <w:abstractNumId w:val="13"/>
  </w:num>
  <w:num w:numId="16" w16cid:durableId="278414588">
    <w:abstractNumId w:val="12"/>
  </w:num>
  <w:num w:numId="17" w16cid:durableId="1197891284">
    <w:abstractNumId w:val="11"/>
  </w:num>
  <w:num w:numId="18" w16cid:durableId="1912230447">
    <w:abstractNumId w:val="7"/>
  </w:num>
  <w:num w:numId="19" w16cid:durableId="1621105844">
    <w:abstractNumId w:val="22"/>
  </w:num>
  <w:num w:numId="20" w16cid:durableId="2066874379">
    <w:abstractNumId w:val="19"/>
  </w:num>
  <w:num w:numId="21" w16cid:durableId="411856178">
    <w:abstractNumId w:val="21"/>
  </w:num>
  <w:num w:numId="22" w16cid:durableId="48459976">
    <w:abstractNumId w:val="26"/>
  </w:num>
  <w:num w:numId="23" w16cid:durableId="251209199">
    <w:abstractNumId w:val="2"/>
  </w:num>
  <w:num w:numId="24" w16cid:durableId="1526942442">
    <w:abstractNumId w:val="9"/>
  </w:num>
  <w:num w:numId="25" w16cid:durableId="216430564">
    <w:abstractNumId w:val="15"/>
  </w:num>
  <w:num w:numId="26" w16cid:durableId="25452637">
    <w:abstractNumId w:val="3"/>
  </w:num>
  <w:num w:numId="27" w16cid:durableId="1811248638">
    <w:abstractNumId w:val="20"/>
  </w:num>
  <w:num w:numId="28" w16cid:durableId="1958640533">
    <w:abstractNumId w:val="18"/>
  </w:num>
  <w:num w:numId="29" w16cid:durableId="1233347088">
    <w:abstractNumId w:val="17"/>
  </w:num>
  <w:num w:numId="30" w16cid:durableId="60063448">
    <w:abstractNumId w:val="29"/>
  </w:num>
  <w:num w:numId="31" w16cid:durableId="480538726">
    <w:abstractNumId w:val="16"/>
  </w:num>
  <w:num w:numId="32" w16cid:durableId="1600915022">
    <w:abstractNumId w:val="31"/>
  </w:num>
  <w:num w:numId="33" w16cid:durableId="179216942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1F"/>
    <w:rsid w:val="000041FC"/>
    <w:rsid w:val="0001246E"/>
    <w:rsid w:val="00014481"/>
    <w:rsid w:val="00016E9A"/>
    <w:rsid w:val="00025CA9"/>
    <w:rsid w:val="00031E11"/>
    <w:rsid w:val="00047507"/>
    <w:rsid w:val="0006154E"/>
    <w:rsid w:val="000746AE"/>
    <w:rsid w:val="000962EE"/>
    <w:rsid w:val="000A3B87"/>
    <w:rsid w:val="000B6A61"/>
    <w:rsid w:val="000D2A61"/>
    <w:rsid w:val="000D7110"/>
    <w:rsid w:val="000E2956"/>
    <w:rsid w:val="001015E3"/>
    <w:rsid w:val="00101F80"/>
    <w:rsid w:val="001039A5"/>
    <w:rsid w:val="00114C2A"/>
    <w:rsid w:val="0014105D"/>
    <w:rsid w:val="00157B6C"/>
    <w:rsid w:val="001841EF"/>
    <w:rsid w:val="00185237"/>
    <w:rsid w:val="00195A5D"/>
    <w:rsid w:val="001A34EF"/>
    <w:rsid w:val="001C14C6"/>
    <w:rsid w:val="001E451C"/>
    <w:rsid w:val="00212436"/>
    <w:rsid w:val="0023785C"/>
    <w:rsid w:val="002532AD"/>
    <w:rsid w:val="00254C21"/>
    <w:rsid w:val="00256C9B"/>
    <w:rsid w:val="002640C9"/>
    <w:rsid w:val="0026652A"/>
    <w:rsid w:val="00271A92"/>
    <w:rsid w:val="00292A11"/>
    <w:rsid w:val="002A1560"/>
    <w:rsid w:val="002A5B21"/>
    <w:rsid w:val="002C21CC"/>
    <w:rsid w:val="002C378E"/>
    <w:rsid w:val="002C7F78"/>
    <w:rsid w:val="002D6A38"/>
    <w:rsid w:val="002F1DB4"/>
    <w:rsid w:val="002F6CB9"/>
    <w:rsid w:val="002F6EEC"/>
    <w:rsid w:val="003001B8"/>
    <w:rsid w:val="00303FDC"/>
    <w:rsid w:val="0032229C"/>
    <w:rsid w:val="0032311C"/>
    <w:rsid w:val="00332EBA"/>
    <w:rsid w:val="0033402C"/>
    <w:rsid w:val="003363BB"/>
    <w:rsid w:val="00340C75"/>
    <w:rsid w:val="003507BC"/>
    <w:rsid w:val="0036765D"/>
    <w:rsid w:val="00377519"/>
    <w:rsid w:val="00381CE7"/>
    <w:rsid w:val="00390248"/>
    <w:rsid w:val="003902E5"/>
    <w:rsid w:val="003A70F8"/>
    <w:rsid w:val="003E6D64"/>
    <w:rsid w:val="003E7357"/>
    <w:rsid w:val="00407F3F"/>
    <w:rsid w:val="00410F37"/>
    <w:rsid w:val="00424E9F"/>
    <w:rsid w:val="00445E3A"/>
    <w:rsid w:val="004463DC"/>
    <w:rsid w:val="0046736A"/>
    <w:rsid w:val="00486183"/>
    <w:rsid w:val="00496585"/>
    <w:rsid w:val="00496677"/>
    <w:rsid w:val="00497CE6"/>
    <w:rsid w:val="004A389E"/>
    <w:rsid w:val="004B0D77"/>
    <w:rsid w:val="004C1DA9"/>
    <w:rsid w:val="004D7316"/>
    <w:rsid w:val="0050310A"/>
    <w:rsid w:val="00511201"/>
    <w:rsid w:val="005342F1"/>
    <w:rsid w:val="005443CA"/>
    <w:rsid w:val="00562856"/>
    <w:rsid w:val="005666B9"/>
    <w:rsid w:val="005732FE"/>
    <w:rsid w:val="00574A1E"/>
    <w:rsid w:val="0059022C"/>
    <w:rsid w:val="005A001B"/>
    <w:rsid w:val="005A05E2"/>
    <w:rsid w:val="005A1CCE"/>
    <w:rsid w:val="005A4739"/>
    <w:rsid w:val="005B4580"/>
    <w:rsid w:val="005D3B3A"/>
    <w:rsid w:val="005D49CA"/>
    <w:rsid w:val="005E2A9D"/>
    <w:rsid w:val="005E408E"/>
    <w:rsid w:val="00620C60"/>
    <w:rsid w:val="00625729"/>
    <w:rsid w:val="0063039A"/>
    <w:rsid w:val="0064392B"/>
    <w:rsid w:val="006450C1"/>
    <w:rsid w:val="00647D8C"/>
    <w:rsid w:val="00653647"/>
    <w:rsid w:val="00653945"/>
    <w:rsid w:val="00673037"/>
    <w:rsid w:val="00674223"/>
    <w:rsid w:val="00690FBF"/>
    <w:rsid w:val="00692215"/>
    <w:rsid w:val="006B3BC2"/>
    <w:rsid w:val="006B54D3"/>
    <w:rsid w:val="006C2364"/>
    <w:rsid w:val="006F4142"/>
    <w:rsid w:val="0070452B"/>
    <w:rsid w:val="00705D7F"/>
    <w:rsid w:val="00740EE4"/>
    <w:rsid w:val="007466F4"/>
    <w:rsid w:val="0076604B"/>
    <w:rsid w:val="007750A9"/>
    <w:rsid w:val="007843C5"/>
    <w:rsid w:val="00785436"/>
    <w:rsid w:val="00794447"/>
    <w:rsid w:val="007A242C"/>
    <w:rsid w:val="007A49B0"/>
    <w:rsid w:val="007B6AC9"/>
    <w:rsid w:val="007C0CF2"/>
    <w:rsid w:val="007C74B7"/>
    <w:rsid w:val="007D294F"/>
    <w:rsid w:val="007E2782"/>
    <w:rsid w:val="007F4D8C"/>
    <w:rsid w:val="007F6801"/>
    <w:rsid w:val="00817608"/>
    <w:rsid w:val="00817E2C"/>
    <w:rsid w:val="00822F71"/>
    <w:rsid w:val="008370C2"/>
    <w:rsid w:val="00851431"/>
    <w:rsid w:val="008539E9"/>
    <w:rsid w:val="0085687A"/>
    <w:rsid w:val="0086291E"/>
    <w:rsid w:val="008B20AC"/>
    <w:rsid w:val="008C3090"/>
    <w:rsid w:val="008F5EFB"/>
    <w:rsid w:val="008F64E8"/>
    <w:rsid w:val="00901F38"/>
    <w:rsid w:val="009111F2"/>
    <w:rsid w:val="009271E4"/>
    <w:rsid w:val="00932AF7"/>
    <w:rsid w:val="00935723"/>
    <w:rsid w:val="0096070C"/>
    <w:rsid w:val="00972E89"/>
    <w:rsid w:val="00976645"/>
    <w:rsid w:val="00987AC6"/>
    <w:rsid w:val="00987E11"/>
    <w:rsid w:val="00990AFF"/>
    <w:rsid w:val="00997316"/>
    <w:rsid w:val="009A2009"/>
    <w:rsid w:val="009A6B1E"/>
    <w:rsid w:val="009B1388"/>
    <w:rsid w:val="009B6BE0"/>
    <w:rsid w:val="009C09FE"/>
    <w:rsid w:val="009C1962"/>
    <w:rsid w:val="009C1C1F"/>
    <w:rsid w:val="009F15D3"/>
    <w:rsid w:val="00A635D5"/>
    <w:rsid w:val="00A67C6F"/>
    <w:rsid w:val="00A81573"/>
    <w:rsid w:val="00A82D03"/>
    <w:rsid w:val="00A831EA"/>
    <w:rsid w:val="00A96A53"/>
    <w:rsid w:val="00AD74A8"/>
    <w:rsid w:val="00AE17C6"/>
    <w:rsid w:val="00B10D59"/>
    <w:rsid w:val="00B16138"/>
    <w:rsid w:val="00B24147"/>
    <w:rsid w:val="00B508D6"/>
    <w:rsid w:val="00B512E8"/>
    <w:rsid w:val="00B62A64"/>
    <w:rsid w:val="00B63E35"/>
    <w:rsid w:val="00B67A0B"/>
    <w:rsid w:val="00B80AD7"/>
    <w:rsid w:val="00B80EE9"/>
    <w:rsid w:val="00B82E64"/>
    <w:rsid w:val="00B94015"/>
    <w:rsid w:val="00BC0E27"/>
    <w:rsid w:val="00BC3C1B"/>
    <w:rsid w:val="00BD6ED2"/>
    <w:rsid w:val="00BE32AE"/>
    <w:rsid w:val="00BE6A3C"/>
    <w:rsid w:val="00C118C7"/>
    <w:rsid w:val="00C16C7F"/>
    <w:rsid w:val="00C16EB5"/>
    <w:rsid w:val="00C1742F"/>
    <w:rsid w:val="00C50693"/>
    <w:rsid w:val="00C52791"/>
    <w:rsid w:val="00C574D5"/>
    <w:rsid w:val="00C764ED"/>
    <w:rsid w:val="00C8183F"/>
    <w:rsid w:val="00C83E97"/>
    <w:rsid w:val="00C911CF"/>
    <w:rsid w:val="00CC34A3"/>
    <w:rsid w:val="00CD5690"/>
    <w:rsid w:val="00CE26DB"/>
    <w:rsid w:val="00CF33AF"/>
    <w:rsid w:val="00CF4208"/>
    <w:rsid w:val="00D103FF"/>
    <w:rsid w:val="00D37C3D"/>
    <w:rsid w:val="00D45119"/>
    <w:rsid w:val="00D5552B"/>
    <w:rsid w:val="00D62F82"/>
    <w:rsid w:val="00D649DF"/>
    <w:rsid w:val="00D81E79"/>
    <w:rsid w:val="00D87E03"/>
    <w:rsid w:val="00D92D79"/>
    <w:rsid w:val="00DB29DA"/>
    <w:rsid w:val="00E32194"/>
    <w:rsid w:val="00E3377B"/>
    <w:rsid w:val="00E40C3C"/>
    <w:rsid w:val="00E4557E"/>
    <w:rsid w:val="00E6525B"/>
    <w:rsid w:val="00E666B7"/>
    <w:rsid w:val="00E72594"/>
    <w:rsid w:val="00E8269A"/>
    <w:rsid w:val="00E97CB2"/>
    <w:rsid w:val="00EA31B4"/>
    <w:rsid w:val="00EC5870"/>
    <w:rsid w:val="00ED6E70"/>
    <w:rsid w:val="00EE28BB"/>
    <w:rsid w:val="00EF10F2"/>
    <w:rsid w:val="00EF3E37"/>
    <w:rsid w:val="00F05D36"/>
    <w:rsid w:val="00F15CC1"/>
    <w:rsid w:val="00F31058"/>
    <w:rsid w:val="00F32797"/>
    <w:rsid w:val="00F41ACF"/>
    <w:rsid w:val="00F454F4"/>
    <w:rsid w:val="00F5689F"/>
    <w:rsid w:val="00F62D72"/>
    <w:rsid w:val="00F7064C"/>
    <w:rsid w:val="00F7157D"/>
    <w:rsid w:val="00F95AF2"/>
    <w:rsid w:val="00FA1EEA"/>
    <w:rsid w:val="00FB58C7"/>
    <w:rsid w:val="00FC533E"/>
    <w:rsid w:val="00FC78D4"/>
    <w:rsid w:val="00FE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EEA584"/>
  <w15:docId w15:val="{C2996642-8DF2-470B-B69A-C68DEDE4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FBF"/>
    <w:pPr>
      <w:spacing w:line="320" w:lineRule="exact"/>
      <w:ind w:left="994" w:right="630"/>
    </w:pPr>
    <w:rPr>
      <w:rFonts w:eastAsia="Arial" w:cs="Arial"/>
      <w:sz w:val="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0FBF"/>
    <w:pPr>
      <w:spacing w:before="280"/>
      <w:ind w:right="634"/>
      <w:outlineLvl w:val="0"/>
    </w:pPr>
    <w:rPr>
      <w:b/>
      <w:bCs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90248"/>
    <w:pPr>
      <w:spacing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rsid w:val="00740EE4"/>
    <w:pPr>
      <w:spacing w:line="240" w:lineRule="auto"/>
      <w:outlineLvl w:val="2"/>
    </w:pPr>
    <w:rPr>
      <w:i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690FBF"/>
    <w:rPr>
      <w:rFonts w:eastAsia="Arial" w:cs="Arial"/>
      <w:b/>
      <w:bCs/>
      <w:sz w:val="20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90248"/>
    <w:rPr>
      <w:rFonts w:eastAsia="Arial" w:cs="Arial"/>
      <w:b/>
      <w:sz w:val="20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740EE4"/>
    <w:rPr>
      <w:rFonts w:eastAsia="Arial" w:cs="Arial"/>
      <w:i/>
      <w:sz w:val="2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ulletsSkills">
    <w:name w:val="Bullets Skills"/>
    <w:basedOn w:val="Normal"/>
    <w:semiHidden/>
    <w:qFormat/>
    <w:rsid w:val="00F62D72"/>
    <w:pPr>
      <w:numPr>
        <w:numId w:val="5"/>
      </w:numPr>
      <w:pBdr>
        <w:top w:val="single" w:sz="4" w:space="1" w:color="auto"/>
        <w:bottom w:val="single" w:sz="4" w:space="1" w:color="auto"/>
      </w:pBdr>
      <w:tabs>
        <w:tab w:val="left" w:pos="720"/>
        <w:tab w:val="left" w:pos="4230"/>
        <w:tab w:val="left" w:pos="7380"/>
      </w:tabs>
    </w:pPr>
    <w:rPr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0FBF"/>
    <w:pPr>
      <w:tabs>
        <w:tab w:val="left" w:pos="720"/>
      </w:tabs>
      <w:spacing w:before="240" w:after="360" w:line="1000" w:lineRule="exact"/>
      <w:ind w:left="360" w:right="1440"/>
      <w:outlineLvl w:val="0"/>
    </w:pPr>
    <w:rPr>
      <w:rFonts w:asciiTheme="majorHAnsi" w:hAnsiTheme="majorHAnsi"/>
      <w:bCs/>
      <w:color w:val="446530" w:themeColor="accent2" w:themeShade="80"/>
      <w:spacing w:val="80"/>
      <w:sz w:val="11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90FBF"/>
    <w:rPr>
      <w:rFonts w:asciiTheme="majorHAnsi" w:eastAsia="Arial" w:hAnsiTheme="majorHAnsi" w:cs="Arial"/>
      <w:bCs/>
      <w:color w:val="446530" w:themeColor="accent2" w:themeShade="80"/>
      <w:spacing w:val="80"/>
      <w:sz w:val="110"/>
      <w:szCs w:val="80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690FBF"/>
    <w:pPr>
      <w:spacing w:line="240" w:lineRule="auto"/>
      <w:outlineLvl w:val="1"/>
    </w:pPr>
    <w:rPr>
      <w:rFonts w:asciiTheme="majorHAnsi" w:eastAsiaTheme="minorEastAsia" w:hAnsiTheme="majorHAnsi" w:cs="Calibri"/>
      <w:b/>
      <w:color w:val="446530" w:themeColor="accent2" w:themeShade="80"/>
      <w:szCs w:val="20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690FBF"/>
    <w:rPr>
      <w:rFonts w:asciiTheme="majorHAnsi" w:eastAsiaTheme="minorEastAsia" w:hAnsiTheme="majorHAnsi" w:cs="Calibri"/>
      <w:b/>
      <w:color w:val="446530" w:themeColor="accent2" w:themeShade="8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rsid w:val="00390248"/>
  </w:style>
  <w:style w:type="character" w:customStyle="1" w:styleId="SalutationChar">
    <w:name w:val="Salutation Char"/>
    <w:basedOn w:val="DefaultParagraphFont"/>
    <w:link w:val="Salutation"/>
    <w:uiPriority w:val="4"/>
    <w:semiHidden/>
    <w:rsid w:val="00390248"/>
    <w:rPr>
      <w:rFonts w:eastAsia="Arial" w:cs="Arial"/>
      <w:sz w:val="20"/>
      <w:szCs w:val="16"/>
      <w:lang w:bidi="en-US"/>
    </w:rPr>
  </w:style>
  <w:style w:type="character" w:customStyle="1" w:styleId="Italics">
    <w:name w:val="Italics"/>
    <w:uiPriority w:val="1"/>
    <w:qFormat/>
    <w:rsid w:val="004C1DA9"/>
    <w:rPr>
      <w:b/>
      <w:i/>
    </w:rPr>
  </w:style>
  <w:style w:type="character" w:customStyle="1" w:styleId="NotBold">
    <w:name w:val="Not Bold"/>
    <w:uiPriority w:val="1"/>
    <w:qFormat/>
    <w:rsid w:val="004C1DA9"/>
    <w:rPr>
      <w:b/>
    </w:rPr>
  </w:style>
  <w:style w:type="paragraph" w:customStyle="1" w:styleId="Skills">
    <w:name w:val="Skills"/>
    <w:basedOn w:val="Normal"/>
    <w:qFormat/>
    <w:rsid w:val="00690FBF"/>
    <w:pPr>
      <w:tabs>
        <w:tab w:val="left" w:pos="3874"/>
        <w:tab w:val="left" w:pos="7027"/>
      </w:tabs>
      <w:ind w:right="-720"/>
    </w:pPr>
  </w:style>
  <w:style w:type="character" w:styleId="Hyperlink">
    <w:name w:val="Hyperlink"/>
    <w:basedOn w:val="DefaultParagraphFont"/>
    <w:uiPriority w:val="99"/>
    <w:unhideWhenUsed/>
    <w:rsid w:val="00690FBF"/>
    <w:rPr>
      <w:color w:val="39A5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FB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0FB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0FBF"/>
    <w:rPr>
      <w:rFonts w:eastAsia="Arial" w:cs="Arial"/>
      <w:sz w:val="20"/>
      <w:szCs w:val="20"/>
      <w:lang w:bidi="en-US"/>
    </w:rPr>
  </w:style>
  <w:style w:type="paragraph" w:customStyle="1" w:styleId="Dates">
    <w:name w:val="Dates"/>
    <w:basedOn w:val="Normal"/>
    <w:qFormat/>
    <w:rsid w:val="00690FBF"/>
    <w:pPr>
      <w:spacing w:after="200"/>
      <w:ind w:right="6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C:\Users\jiten\OneDrive\Desktop\Jitendh%20Job%20Portal\Job%20Role\AI%20Engineer\www.linkedin.com\in\jitendh-jayan-a0562076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itendh.github.io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kaggle.com/jitendhjayan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itendhjayan1991@outlook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Jitendh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orcid.org/0009-0001-1878-846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ten\AppData\Roaming\Microsoft\Templates\ATS%20simple%20classic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ustom 69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41AF4-0605-4549-B594-5B1E9F6FC301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C00A20C-2870-4772-8D78-C84273E380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FF1C84-DF90-42FE-AE11-AFF931E8FAE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157323-75CA-4BDB-AF34-F21DFAB4405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simple classic resume.dotx</Template>
  <TotalTime>188</TotalTime>
  <Pages>7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Jitendh Jayan</dc:creator>
  <cp:keywords/>
  <dc:description/>
  <cp:lastModifiedBy>Jitendh Jayan</cp:lastModifiedBy>
  <cp:revision>7</cp:revision>
  <cp:lastPrinted>2025-01-28T00:47:00Z</cp:lastPrinted>
  <dcterms:created xsi:type="dcterms:W3CDTF">2025-01-02T13:00:00Z</dcterms:created>
  <dcterms:modified xsi:type="dcterms:W3CDTF">2025-02-14T13:20:00Z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