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1061553"/>
    <w:p w14:paraId="78ED22E8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EE1077B" wp14:editId="034542EE">
                <wp:simplePos x="0" y="0"/>
                <wp:positionH relativeFrom="margin">
                  <wp:posOffset>-595630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FF57" id="Group 1" o:spid="_x0000_s1026" alt="&quot;&quot;" style="position:absolute;margin-left:-46.9pt;margin-top:0;width:550.05pt;height:11in;z-index:-251657216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612022" w14:textId="057B8E40" w:rsidR="004C1DA9" w:rsidRPr="009C1C1F" w:rsidRDefault="009C1C1F" w:rsidP="00690FBF">
      <w:pPr>
        <w:pStyle w:val="Title"/>
        <w:rPr>
          <w:rFonts w:asciiTheme="minorHAnsi" w:hAnsiTheme="minorHAnsi" w:cstheme="minorHAnsi"/>
        </w:rPr>
      </w:pPr>
      <w:r w:rsidRPr="009C1C1F">
        <w:rPr>
          <w:rFonts w:asciiTheme="minorHAnsi" w:hAnsiTheme="minorHAnsi" w:cstheme="minorHAnsi"/>
        </w:rPr>
        <w:t>Jitendh Jayan</w:t>
      </w:r>
    </w:p>
    <w:p w14:paraId="751A89F2" w14:textId="77777777" w:rsidR="00690FBF" w:rsidRDefault="00690FBF" w:rsidP="00690FBF">
      <w:pPr>
        <w:pStyle w:val="Subtitle"/>
      </w:pPr>
    </w:p>
    <w:p w14:paraId="162B01B4" w14:textId="77777777" w:rsidR="00690FBF" w:rsidRDefault="00690FBF" w:rsidP="00690FBF">
      <w:pPr>
        <w:pStyle w:val="Subtitle"/>
      </w:pPr>
    </w:p>
    <w:p w14:paraId="4180E841" w14:textId="14CF46E8" w:rsidR="00690FBF" w:rsidRPr="00690FBF" w:rsidRDefault="0019485E" w:rsidP="00690FBF">
      <w:pPr>
        <w:rPr>
          <w:lang w:bidi="ar-SA"/>
        </w:rPr>
      </w:pPr>
      <w:r w:rsidRPr="0019485E">
        <w:rPr>
          <w:rFonts w:eastAsiaTheme="minorEastAsia" w:cstheme="minorHAnsi"/>
          <w:b/>
          <w:color w:val="446530" w:themeColor="accent2" w:themeShade="80"/>
          <w:szCs w:val="20"/>
          <w:lang w:bidi="ar-SA"/>
        </w:rPr>
        <w:t>Data Engineer</w:t>
      </w:r>
    </w:p>
    <w:p w14:paraId="6E340697" w14:textId="77777777" w:rsidR="002F18E3" w:rsidRPr="002F18E3" w:rsidRDefault="009C1C1F" w:rsidP="002F18E3">
      <w:pPr>
        <w:rPr>
          <w:rFonts w:ascii="Segoe UI Emoji" w:hAnsi="Segoe UI Emoji" w:cs="Segoe UI Emoji"/>
        </w:rPr>
      </w:pPr>
      <w:r w:rsidRPr="009C1C1F">
        <w:rPr>
          <w:rFonts w:ascii="Segoe UI Emoji" w:hAnsi="Segoe UI Emoji" w:cs="Segoe UI Emoji"/>
        </w:rPr>
        <w:t>📍</w:t>
      </w:r>
      <w:r w:rsidRPr="009C1C1F">
        <w:t xml:space="preserve"> Saugandhika, Palachira P.O., Varkala, Thiruvananthapuram, Kerala, India</w:t>
      </w:r>
      <w:r w:rsidRPr="009C1C1F">
        <w:br/>
      </w:r>
      <w:r w:rsidRPr="009C1C1F">
        <w:rPr>
          <w:rFonts w:ascii="Segoe UI Emoji" w:hAnsi="Segoe UI Emoji" w:cs="Segoe UI Emoji"/>
        </w:rPr>
        <w:t>📞</w:t>
      </w:r>
      <w:r w:rsidRPr="009C1C1F">
        <w:t xml:space="preserve"> +91-9074142072</w:t>
      </w:r>
      <w:r w:rsidRPr="009C1C1F">
        <w:br/>
      </w:r>
      <w:r w:rsidRPr="009C1C1F">
        <w:rPr>
          <w:rFonts w:ascii="Segoe UI Emoji" w:hAnsi="Segoe UI Emoji" w:cs="Segoe UI Emoji"/>
        </w:rPr>
        <w:t>✉️</w:t>
      </w:r>
      <w:r w:rsidRPr="009C1C1F">
        <w:t xml:space="preserve"> </w:t>
      </w:r>
      <w:hyperlink r:id="rId11" w:history="1">
        <w:r w:rsidRPr="009C1C1F">
          <w:rPr>
            <w:rStyle w:val="Hyperlink"/>
          </w:rPr>
          <w:t>jitendhjayan1991@outlook.com</w:t>
        </w:r>
      </w:hyperlink>
      <w:r w:rsidRPr="009C1C1F">
        <w:br/>
      </w:r>
      <w:r w:rsidR="002F18E3" w:rsidRPr="002F18E3">
        <w:rPr>
          <w:rFonts w:ascii="Segoe UI Emoji" w:hAnsi="Segoe UI Emoji" w:cs="Segoe UI Emoji"/>
        </w:rPr>
        <w:t xml:space="preserve">🔗 Website: </w:t>
      </w:r>
      <w:hyperlink r:id="rId12" w:history="1">
        <w:r w:rsidR="002F18E3" w:rsidRPr="002F18E3">
          <w:rPr>
            <w:rStyle w:val="Hyperlink"/>
            <w:rFonts w:ascii="Segoe UI Emoji" w:hAnsi="Segoe UI Emoji" w:cs="Segoe UI Emoji"/>
          </w:rPr>
          <w:t>Jitendh Jayan</w:t>
        </w:r>
      </w:hyperlink>
    </w:p>
    <w:p w14:paraId="5CEDC04C" w14:textId="77777777" w:rsidR="002F18E3" w:rsidRPr="002F18E3" w:rsidRDefault="002F18E3" w:rsidP="002F18E3">
      <w:pPr>
        <w:rPr>
          <w:rFonts w:ascii="Segoe UI Emoji" w:hAnsi="Segoe UI Emoji" w:cs="Segoe UI Emoji"/>
        </w:rPr>
      </w:pPr>
      <w:r w:rsidRPr="002F18E3">
        <w:rPr>
          <w:rFonts w:ascii="Segoe UI Emoji" w:hAnsi="Segoe UI Emoji" w:cs="Segoe UI Emoji"/>
        </w:rPr>
        <w:t xml:space="preserve">🔗 LinkedIn: </w:t>
      </w:r>
      <w:hyperlink r:id="rId13" w:history="1">
        <w:r w:rsidRPr="002F18E3">
          <w:rPr>
            <w:rStyle w:val="Hyperlink"/>
            <w:rFonts w:ascii="Segoe UI Emoji" w:hAnsi="Segoe UI Emoji" w:cs="Segoe UI Emoji"/>
          </w:rPr>
          <w:t>www.linkedin.com/in/jitendh-jayan-a0562076</w:t>
        </w:r>
      </w:hyperlink>
    </w:p>
    <w:p w14:paraId="27F6FDC0" w14:textId="77777777" w:rsidR="002F18E3" w:rsidRPr="002F18E3" w:rsidRDefault="002F18E3" w:rsidP="002F18E3">
      <w:pPr>
        <w:rPr>
          <w:rFonts w:ascii="Segoe UI Emoji" w:hAnsi="Segoe UI Emoji" w:cs="Segoe UI Emoji"/>
        </w:rPr>
      </w:pPr>
      <w:r w:rsidRPr="002F18E3">
        <w:rPr>
          <w:rFonts w:ascii="Segoe UI Emoji" w:hAnsi="Segoe UI Emoji" w:cs="Segoe UI Emoji"/>
        </w:rPr>
        <w:t xml:space="preserve">🔗 ORCID iD: </w:t>
      </w:r>
      <w:hyperlink r:id="rId14" w:history="1">
        <w:r w:rsidRPr="002F18E3">
          <w:rPr>
            <w:rStyle w:val="Hyperlink"/>
            <w:rFonts w:ascii="Segoe UI Emoji" w:hAnsi="Segoe UI Emoji" w:cs="Segoe UI Emoji"/>
          </w:rPr>
          <w:t>0009-0001-1878-8460</w:t>
        </w:r>
      </w:hyperlink>
    </w:p>
    <w:p w14:paraId="497175EE" w14:textId="77777777" w:rsidR="002F18E3" w:rsidRPr="002F18E3" w:rsidRDefault="002F18E3" w:rsidP="002F18E3">
      <w:pPr>
        <w:rPr>
          <w:rFonts w:ascii="Segoe UI Emoji" w:hAnsi="Segoe UI Emoji" w:cs="Segoe UI Emoji"/>
        </w:rPr>
      </w:pPr>
      <w:r w:rsidRPr="002F18E3">
        <w:rPr>
          <w:rFonts w:ascii="Segoe UI Emoji" w:hAnsi="Segoe UI Emoji" w:cs="Segoe UI Emoji"/>
        </w:rPr>
        <w:t xml:space="preserve">🔗 GitHub: </w:t>
      </w:r>
      <w:hyperlink r:id="rId15" w:history="1">
        <w:r w:rsidRPr="002F18E3">
          <w:rPr>
            <w:rStyle w:val="Hyperlink"/>
            <w:rFonts w:ascii="Segoe UI Emoji" w:hAnsi="Segoe UI Emoji" w:cs="Segoe UI Emoji"/>
          </w:rPr>
          <w:t>@Jitendh</w:t>
        </w:r>
      </w:hyperlink>
    </w:p>
    <w:p w14:paraId="20C61ABB" w14:textId="77777777" w:rsidR="002F18E3" w:rsidRPr="002F18E3" w:rsidRDefault="002F18E3" w:rsidP="002F18E3">
      <w:pPr>
        <w:rPr>
          <w:rFonts w:ascii="Segoe UI Emoji" w:hAnsi="Segoe UI Emoji" w:cs="Segoe UI Emoji"/>
        </w:rPr>
      </w:pPr>
      <w:r w:rsidRPr="002F18E3">
        <w:rPr>
          <w:rFonts w:ascii="Segoe UI Emoji" w:hAnsi="Segoe UI Emoji" w:cs="Segoe UI Emoji"/>
        </w:rPr>
        <w:t xml:space="preserve">🔗 Kaggle: </w:t>
      </w:r>
      <w:hyperlink r:id="rId16" w:history="1">
        <w:r w:rsidRPr="002F18E3">
          <w:rPr>
            <w:rStyle w:val="Hyperlink"/>
            <w:rFonts w:ascii="Segoe UI Emoji" w:hAnsi="Segoe UI Emoji" w:cs="Segoe UI Emoji"/>
          </w:rPr>
          <w:t>jitendhjayan</w:t>
        </w:r>
      </w:hyperlink>
    </w:p>
    <w:p w14:paraId="57BF770D" w14:textId="6AFC47A8" w:rsidR="00C01E6C" w:rsidRPr="00690FBF" w:rsidRDefault="00C01E6C" w:rsidP="002F18E3"/>
    <w:p w14:paraId="493B2F5A" w14:textId="77777777" w:rsidR="00031E11" w:rsidRDefault="00031E11" w:rsidP="00690FBF"/>
    <w:p w14:paraId="7E945C32" w14:textId="77777777" w:rsidR="00031E11" w:rsidRDefault="00031E11" w:rsidP="00690FBF"/>
    <w:p w14:paraId="19C524FA" w14:textId="77777777" w:rsidR="000D7110" w:rsidRDefault="000D7110" w:rsidP="00690FBF"/>
    <w:p w14:paraId="61EA6EB8" w14:textId="77777777" w:rsidR="000D7110" w:rsidRDefault="000D7110" w:rsidP="00690FBF"/>
    <w:p w14:paraId="4A13E543" w14:textId="77777777" w:rsidR="00C01E6C" w:rsidRDefault="00C01E6C" w:rsidP="00690FBF"/>
    <w:p w14:paraId="0C681D56" w14:textId="77777777" w:rsidR="00C01E6C" w:rsidRDefault="00C01E6C" w:rsidP="00690FBF"/>
    <w:p w14:paraId="7D782C2B" w14:textId="77777777" w:rsidR="00C01E6C" w:rsidRDefault="00C01E6C" w:rsidP="00690FBF"/>
    <w:p w14:paraId="630452F8" w14:textId="77777777" w:rsidR="00C01E6C" w:rsidRDefault="00C01E6C" w:rsidP="00690FBF"/>
    <w:p w14:paraId="066B739C" w14:textId="77777777" w:rsidR="00C01E6C" w:rsidRDefault="00C01E6C" w:rsidP="00690FBF"/>
    <w:p w14:paraId="7FEB15A2" w14:textId="77777777" w:rsidR="00C01E6C" w:rsidRDefault="00C01E6C" w:rsidP="00690FBF"/>
    <w:p w14:paraId="29691090" w14:textId="77777777" w:rsidR="00C01E6C" w:rsidRDefault="00C01E6C" w:rsidP="00690FBF"/>
    <w:p w14:paraId="1267E732" w14:textId="77777777" w:rsidR="00C01E6C" w:rsidRDefault="00C01E6C" w:rsidP="00690FBF"/>
    <w:p w14:paraId="72ACD393" w14:textId="77777777" w:rsidR="00C01E6C" w:rsidRDefault="00C01E6C" w:rsidP="00690FBF"/>
    <w:p w14:paraId="37ED473B" w14:textId="77777777" w:rsidR="00C01E6C" w:rsidRDefault="00C01E6C" w:rsidP="00690FBF"/>
    <w:p w14:paraId="36E87E47" w14:textId="77777777" w:rsidR="00C01E6C" w:rsidRDefault="00C01E6C" w:rsidP="00690FBF"/>
    <w:p w14:paraId="33FD21D1" w14:textId="77777777" w:rsidR="00C01E6C" w:rsidRDefault="00C01E6C" w:rsidP="00690FBF"/>
    <w:p w14:paraId="58695342" w14:textId="77777777" w:rsidR="00C01E6C" w:rsidRDefault="00C01E6C" w:rsidP="00690FBF"/>
    <w:p w14:paraId="6BE63E10" w14:textId="77777777" w:rsidR="00C01E6C" w:rsidRDefault="00C01E6C" w:rsidP="00690FBF"/>
    <w:p w14:paraId="2AA7519F" w14:textId="77777777" w:rsidR="00C01E6C" w:rsidRDefault="00C01E6C" w:rsidP="00690FBF"/>
    <w:p w14:paraId="58E67EEE" w14:textId="77777777" w:rsidR="00C01E6C" w:rsidRDefault="00C01E6C" w:rsidP="00690FBF"/>
    <w:p w14:paraId="2D0992B6" w14:textId="77777777" w:rsidR="00C01E6C" w:rsidRDefault="00C01E6C" w:rsidP="00690FBF"/>
    <w:p w14:paraId="44C9DA6C" w14:textId="77777777" w:rsidR="00C01E6C" w:rsidRDefault="00C01E6C" w:rsidP="00690FBF"/>
    <w:p w14:paraId="73460F3A" w14:textId="77777777" w:rsidR="00C01E6C" w:rsidRDefault="00C01E6C" w:rsidP="00690FBF"/>
    <w:p w14:paraId="12D84B45" w14:textId="77777777" w:rsidR="00C01E6C" w:rsidRDefault="00C01E6C" w:rsidP="00690FBF"/>
    <w:p w14:paraId="50E2EC00" w14:textId="77777777" w:rsidR="00C01E6C" w:rsidRDefault="00C01E6C" w:rsidP="00690FBF"/>
    <w:p w14:paraId="7607C42E" w14:textId="77777777" w:rsidR="00C01E6C" w:rsidRDefault="00C01E6C" w:rsidP="00690FBF"/>
    <w:p w14:paraId="063D1B25" w14:textId="77777777" w:rsidR="00C01E6C" w:rsidRDefault="00C01E6C" w:rsidP="00690FBF"/>
    <w:p w14:paraId="4DA5E547" w14:textId="77777777" w:rsidR="00C01E6C" w:rsidRDefault="00C01E6C" w:rsidP="00690FBF"/>
    <w:p w14:paraId="39B023FE" w14:textId="686D8D9C" w:rsidR="00C01E6C" w:rsidRDefault="00C01E6C" w:rsidP="00690FBF"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1" layoutInCell="1" allowOverlap="1" wp14:anchorId="4DDE7E26" wp14:editId="3842794E">
                <wp:simplePos x="0" y="0"/>
                <wp:positionH relativeFrom="margin">
                  <wp:posOffset>-594360</wp:posOffset>
                </wp:positionH>
                <wp:positionV relativeFrom="page">
                  <wp:posOffset>5715</wp:posOffset>
                </wp:positionV>
                <wp:extent cx="6991985" cy="10287000"/>
                <wp:effectExtent l="0" t="0" r="18415" b="0"/>
                <wp:wrapNone/>
                <wp:docPr id="791863676" name="Group 7918636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23935618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489233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32078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290258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D7995" id="Group 791863676" o:spid="_x0000_s1026" alt="&quot;&quot;" style="position:absolute;margin-left:-46.8pt;margin-top:.45pt;width:550.55pt;height:810pt;z-index:-251642880;mso-position-horizontal-relative:margin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7C66331A" w14:textId="77777777" w:rsidR="00C01E6C" w:rsidRDefault="00C01E6C" w:rsidP="00690FBF"/>
    <w:p w14:paraId="1E6E3697" w14:textId="77777777" w:rsidR="00C01E6C" w:rsidRDefault="00C01E6C" w:rsidP="00690FBF"/>
    <w:p w14:paraId="1CA1D577" w14:textId="7C417FDB" w:rsidR="004C1DA9" w:rsidRPr="000D7110" w:rsidRDefault="009C1C1F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Professional Summary</w:t>
      </w:r>
    </w:p>
    <w:p w14:paraId="16750EC1" w14:textId="77777777" w:rsidR="009C1C1F" w:rsidRDefault="009C1C1F" w:rsidP="009C1C1F"/>
    <w:p w14:paraId="2D9FEE50" w14:textId="77777777" w:rsidR="00DC04F0" w:rsidRPr="00DC04F0" w:rsidRDefault="00DC04F0" w:rsidP="00DC04F0">
      <w:pPr>
        <w:jc w:val="both"/>
        <w:rPr>
          <w:lang w:val="en-IN"/>
        </w:rPr>
      </w:pPr>
      <w:r w:rsidRPr="00DC04F0">
        <w:rPr>
          <w:lang w:val="en-IN"/>
        </w:rPr>
        <w:t xml:space="preserve">Innovative and results-oriented </w:t>
      </w:r>
      <w:r w:rsidRPr="00DC04F0">
        <w:rPr>
          <w:b/>
          <w:bCs/>
          <w:lang w:val="en-IN"/>
        </w:rPr>
        <w:t>Data Engineer</w:t>
      </w:r>
      <w:r w:rsidRPr="00DC04F0">
        <w:rPr>
          <w:lang w:val="en-IN"/>
        </w:rPr>
        <w:t xml:space="preserve"> with over 10 years of experience in designing, building, and optimizing large-scale data pipelines and processing systems. As the founder and leader of a successful startup, I thrive on solving complex data challenges, creating opportunities from adversity, and delivering scalable, impactful solutions. Proficient in modern data engineering tools like </w:t>
      </w:r>
      <w:r w:rsidRPr="00DC04F0">
        <w:rPr>
          <w:b/>
          <w:bCs/>
          <w:lang w:val="en-IN"/>
        </w:rPr>
        <w:t>Apache Kafka, Spark, and Hadoop</w:t>
      </w:r>
      <w:r w:rsidRPr="00DC04F0">
        <w:rPr>
          <w:lang w:val="en-IN"/>
        </w:rPr>
        <w:t xml:space="preserve">, as well as cloud platforms such as </w:t>
      </w:r>
      <w:r w:rsidRPr="00DC04F0">
        <w:rPr>
          <w:b/>
          <w:bCs/>
          <w:lang w:val="en-IN"/>
        </w:rPr>
        <w:t>AWS, Azure, and GCP</w:t>
      </w:r>
      <w:r w:rsidRPr="00DC04F0">
        <w:rPr>
          <w:lang w:val="en-IN"/>
        </w:rPr>
        <w:t>, I specialize in building efficient ETL workflows, real-time data integrations, and advanced analytics solutions.</w:t>
      </w:r>
    </w:p>
    <w:p w14:paraId="6B862D21" w14:textId="77777777" w:rsidR="00DC04F0" w:rsidRPr="00DC04F0" w:rsidRDefault="00DC04F0" w:rsidP="00DC04F0">
      <w:pPr>
        <w:jc w:val="both"/>
        <w:rPr>
          <w:lang w:val="en-IN"/>
        </w:rPr>
      </w:pPr>
      <w:r w:rsidRPr="00DC04F0">
        <w:rPr>
          <w:lang w:val="en-IN"/>
        </w:rPr>
        <w:t>Key accomplishments include:</w:t>
      </w:r>
    </w:p>
    <w:p w14:paraId="157E426D" w14:textId="77777777" w:rsidR="00DC04F0" w:rsidRPr="00DC04F0" w:rsidRDefault="00DC04F0" w:rsidP="00DC04F0">
      <w:pPr>
        <w:numPr>
          <w:ilvl w:val="0"/>
          <w:numId w:val="33"/>
        </w:numPr>
        <w:tabs>
          <w:tab w:val="num" w:pos="720"/>
        </w:tabs>
        <w:jc w:val="both"/>
        <w:rPr>
          <w:lang w:val="en-IN"/>
        </w:rPr>
      </w:pPr>
      <w:r w:rsidRPr="00DC04F0">
        <w:rPr>
          <w:lang w:val="en-IN"/>
        </w:rPr>
        <w:t xml:space="preserve">Architecting </w:t>
      </w:r>
      <w:r w:rsidRPr="00DC04F0">
        <w:rPr>
          <w:b/>
          <w:bCs/>
          <w:lang w:val="en-IN"/>
        </w:rPr>
        <w:t>end-to-end data pipelines</w:t>
      </w:r>
      <w:r w:rsidRPr="00DC04F0">
        <w:rPr>
          <w:lang w:val="en-IN"/>
        </w:rPr>
        <w:t xml:space="preserve"> capable of processing </w:t>
      </w:r>
      <w:r w:rsidRPr="00DC04F0">
        <w:rPr>
          <w:b/>
          <w:bCs/>
          <w:lang w:val="en-IN"/>
        </w:rPr>
        <w:t>1TB of transaction data daily</w:t>
      </w:r>
      <w:r w:rsidRPr="00DC04F0">
        <w:rPr>
          <w:lang w:val="en-IN"/>
        </w:rPr>
        <w:t xml:space="preserve">, reducing batch processing times by </w:t>
      </w:r>
      <w:r w:rsidRPr="00DC04F0">
        <w:rPr>
          <w:b/>
          <w:bCs/>
          <w:lang w:val="en-IN"/>
        </w:rPr>
        <w:t>50%</w:t>
      </w:r>
      <w:r w:rsidRPr="00DC04F0">
        <w:rPr>
          <w:lang w:val="en-IN"/>
        </w:rPr>
        <w:t>.</w:t>
      </w:r>
    </w:p>
    <w:p w14:paraId="27C717C1" w14:textId="77777777" w:rsidR="00DC04F0" w:rsidRPr="00DC04F0" w:rsidRDefault="00DC04F0" w:rsidP="00DC04F0">
      <w:pPr>
        <w:numPr>
          <w:ilvl w:val="0"/>
          <w:numId w:val="33"/>
        </w:numPr>
        <w:tabs>
          <w:tab w:val="num" w:pos="720"/>
        </w:tabs>
        <w:jc w:val="both"/>
        <w:rPr>
          <w:lang w:val="en-IN"/>
        </w:rPr>
      </w:pPr>
      <w:r w:rsidRPr="00DC04F0">
        <w:rPr>
          <w:lang w:val="en-IN"/>
        </w:rPr>
        <w:t xml:space="preserve">Migrating legacy data systems to modern </w:t>
      </w:r>
      <w:r w:rsidRPr="00DC04F0">
        <w:rPr>
          <w:b/>
          <w:bCs/>
          <w:lang w:val="en-IN"/>
        </w:rPr>
        <w:t>AWS Redshift</w:t>
      </w:r>
      <w:r w:rsidRPr="00DC04F0">
        <w:rPr>
          <w:lang w:val="en-IN"/>
        </w:rPr>
        <w:t xml:space="preserve"> infrastructure, improving query response times by </w:t>
      </w:r>
      <w:r w:rsidRPr="00DC04F0">
        <w:rPr>
          <w:b/>
          <w:bCs/>
          <w:lang w:val="en-IN"/>
        </w:rPr>
        <w:t>40%</w:t>
      </w:r>
      <w:r w:rsidRPr="00DC04F0">
        <w:rPr>
          <w:lang w:val="en-IN"/>
        </w:rPr>
        <w:t xml:space="preserve"> and enhancing data accessibility.</w:t>
      </w:r>
    </w:p>
    <w:p w14:paraId="1BE71DE2" w14:textId="77777777" w:rsidR="00DC04F0" w:rsidRPr="00DC04F0" w:rsidRDefault="00DC04F0" w:rsidP="00DC04F0">
      <w:pPr>
        <w:numPr>
          <w:ilvl w:val="0"/>
          <w:numId w:val="33"/>
        </w:numPr>
        <w:tabs>
          <w:tab w:val="num" w:pos="720"/>
        </w:tabs>
        <w:jc w:val="both"/>
        <w:rPr>
          <w:lang w:val="en-IN"/>
        </w:rPr>
      </w:pPr>
      <w:r w:rsidRPr="00DC04F0">
        <w:rPr>
          <w:lang w:val="en-IN"/>
        </w:rPr>
        <w:t>Leading the development of a data warehouse solution, centralizing disparate data sources and enabling actionable insights for analytics teams.</w:t>
      </w:r>
    </w:p>
    <w:p w14:paraId="0C72279E" w14:textId="77777777" w:rsidR="00DC04F0" w:rsidRPr="00DC04F0" w:rsidRDefault="00DC04F0" w:rsidP="00DC04F0">
      <w:pPr>
        <w:numPr>
          <w:ilvl w:val="0"/>
          <w:numId w:val="33"/>
        </w:numPr>
        <w:tabs>
          <w:tab w:val="num" w:pos="720"/>
        </w:tabs>
        <w:jc w:val="both"/>
        <w:rPr>
          <w:lang w:val="en-IN"/>
        </w:rPr>
      </w:pPr>
      <w:r w:rsidRPr="00DC04F0">
        <w:rPr>
          <w:lang w:val="en-IN"/>
        </w:rPr>
        <w:t>Passionate about building scalable, reliable, and future-proof data infrastructure to empower decision-making and drive business innovation.</w:t>
      </w:r>
    </w:p>
    <w:p w14:paraId="2878B83E" w14:textId="3F87F2DF" w:rsidR="009C1C1F" w:rsidRPr="00DC04F0" w:rsidRDefault="00DC04F0" w:rsidP="00DC04F0">
      <w:pPr>
        <w:jc w:val="both"/>
        <w:rPr>
          <w:lang w:val="en-IN"/>
        </w:rPr>
      </w:pPr>
      <w:r w:rsidRPr="00DC04F0">
        <w:rPr>
          <w:lang w:val="en-IN"/>
        </w:rPr>
        <w:t>With a deep understanding of data workflows and a commitment to delivering high-quality solutions, I thrive in dynamic environments that value creativity, collaboration, and continuous learning. My entrepreneurial background enables me to approach challenges with a unique perspective, creating data-driven opportunities that align with business objectives and industry trends</w:t>
      </w:r>
      <w:r w:rsidR="009C1C1F" w:rsidRPr="009C1C1F">
        <w:t>.</w:t>
      </w:r>
    </w:p>
    <w:p w14:paraId="26635C4B" w14:textId="77777777" w:rsidR="009C1C1F" w:rsidRDefault="009C1C1F" w:rsidP="009C1C1F"/>
    <w:p w14:paraId="2829E02D" w14:textId="77777777" w:rsidR="009C1C1F" w:rsidRDefault="009C1C1F" w:rsidP="009C1C1F"/>
    <w:p w14:paraId="7F0226CB" w14:textId="77777777" w:rsidR="000D7110" w:rsidRDefault="000D7110" w:rsidP="009C1C1F"/>
    <w:p w14:paraId="1634DE67" w14:textId="77777777" w:rsidR="000D7110" w:rsidRDefault="000D7110" w:rsidP="009C1C1F"/>
    <w:p w14:paraId="3EE3BC70" w14:textId="77777777" w:rsidR="000D7110" w:rsidRDefault="000D7110" w:rsidP="009C1C1F"/>
    <w:p w14:paraId="1E3B88DE" w14:textId="77777777" w:rsidR="000D7110" w:rsidRDefault="000D7110" w:rsidP="009C1C1F"/>
    <w:p w14:paraId="799FF06B" w14:textId="77777777" w:rsidR="000D7110" w:rsidRDefault="000D7110" w:rsidP="009C1C1F"/>
    <w:p w14:paraId="434EA739" w14:textId="77777777" w:rsidR="00C01E6C" w:rsidRDefault="00C01E6C" w:rsidP="009C1C1F"/>
    <w:p w14:paraId="1F755A6F" w14:textId="77777777" w:rsidR="00C01E6C" w:rsidRDefault="00C01E6C" w:rsidP="009C1C1F"/>
    <w:p w14:paraId="4DEFBF29" w14:textId="77777777" w:rsidR="00C01E6C" w:rsidRDefault="00C01E6C" w:rsidP="009C1C1F"/>
    <w:p w14:paraId="7370CD12" w14:textId="77777777" w:rsidR="00C01E6C" w:rsidRDefault="00C01E6C" w:rsidP="009C1C1F"/>
    <w:p w14:paraId="225B3380" w14:textId="77777777" w:rsidR="00C01E6C" w:rsidRDefault="00C01E6C" w:rsidP="009C1C1F"/>
    <w:p w14:paraId="101B0635" w14:textId="77777777" w:rsidR="00C01E6C" w:rsidRDefault="00C01E6C" w:rsidP="009C1C1F"/>
    <w:p w14:paraId="13DA0ACA" w14:textId="77777777" w:rsidR="00C01E6C" w:rsidRDefault="00C01E6C" w:rsidP="009C1C1F"/>
    <w:p w14:paraId="63BA12BA" w14:textId="77777777" w:rsidR="00C01E6C" w:rsidRDefault="00C01E6C" w:rsidP="009C1C1F"/>
    <w:p w14:paraId="1EFF21F9" w14:textId="77777777" w:rsidR="00C01E6C" w:rsidRDefault="00C01E6C" w:rsidP="009C1C1F"/>
    <w:p w14:paraId="3D13791D" w14:textId="77777777" w:rsidR="00C01E6C" w:rsidRDefault="00C01E6C" w:rsidP="009C1C1F"/>
    <w:p w14:paraId="172C3928" w14:textId="77777777" w:rsidR="00C01E6C" w:rsidRDefault="00C01E6C" w:rsidP="009C1C1F"/>
    <w:p w14:paraId="178CF855" w14:textId="77777777" w:rsidR="00C01E6C" w:rsidRDefault="00C01E6C" w:rsidP="009C1C1F"/>
    <w:p w14:paraId="51A52967" w14:textId="77777777" w:rsidR="00C01E6C" w:rsidRDefault="00C01E6C" w:rsidP="009C1C1F"/>
    <w:p w14:paraId="4B1C4982" w14:textId="77777777" w:rsidR="00C01E6C" w:rsidRDefault="00C01E6C" w:rsidP="009C1C1F"/>
    <w:p w14:paraId="6511B287" w14:textId="77777777" w:rsidR="000D7110" w:rsidRDefault="000D7110" w:rsidP="009C1C1F"/>
    <w:p w14:paraId="2D99EBF3" w14:textId="749B7D1D" w:rsidR="00755EB5" w:rsidRDefault="00225993" w:rsidP="009C1C1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B1F8DA1" wp14:editId="18FF0E0E">
                <wp:simplePos x="0" y="0"/>
                <wp:positionH relativeFrom="margin">
                  <wp:posOffset>-594360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1933635326" name="Group 19336353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773857738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55888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912163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026714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0049B" id="Group 1933635326" o:spid="_x0000_s1026" alt="&quot;&quot;" style="position:absolute;margin-left:-46.8pt;margin-top:0;width:550.55pt;height:810pt;z-index:-251644928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6A6B18FB" w14:textId="73CA1EE2" w:rsidR="009C1C1F" w:rsidRPr="000D7110" w:rsidRDefault="009C1C1F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Core Competencies</w:t>
      </w:r>
    </w:p>
    <w:p w14:paraId="57049D45" w14:textId="77777777" w:rsidR="000D7110" w:rsidRDefault="000D7110" w:rsidP="000D7110">
      <w:pPr>
        <w:pStyle w:val="ListParagraph"/>
        <w:ind w:left="1714"/>
        <w:rPr>
          <w:b/>
          <w:bCs/>
          <w:lang w:val="en-IN"/>
        </w:rPr>
      </w:pPr>
    </w:p>
    <w:p w14:paraId="0AD00ECE" w14:textId="5A88A667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Data Engineering Expertise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935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835"/>
      </w:tblGrid>
      <w:tr w:rsidR="00532308" w14:paraId="0E5B359F" w14:textId="77777777" w:rsidTr="000E11D4">
        <w:tc>
          <w:tcPr>
            <w:tcW w:w="2835" w:type="dxa"/>
          </w:tcPr>
          <w:p w14:paraId="6AD4A0E4" w14:textId="5B329955" w:rsidR="00532308" w:rsidRPr="00976645" w:rsidRDefault="00532308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532308">
              <w:t>ETL Pipelines</w:t>
            </w:r>
          </w:p>
          <w:p w14:paraId="7A2D4389" w14:textId="56A31581" w:rsidR="00532308" w:rsidRPr="00163B2B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Data Integration</w:t>
            </w:r>
          </w:p>
          <w:p w14:paraId="5DA06441" w14:textId="40D7FB92" w:rsidR="00163B2B" w:rsidRPr="000E11D4" w:rsidRDefault="00163B2B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63B2B">
              <w:t>Data Lakes</w:t>
            </w:r>
          </w:p>
          <w:p w14:paraId="4342E109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77BFE83D" w14:textId="1AD39B82" w:rsidR="00532308" w:rsidRPr="00163B2B" w:rsidRDefault="00532308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532308">
              <w:t>Data Cleaning</w:t>
            </w:r>
          </w:p>
          <w:p w14:paraId="609670FD" w14:textId="3762DF00" w:rsidR="00163B2B" w:rsidRPr="000E11D4" w:rsidRDefault="00163B2B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63B2B">
              <w:t>Streaming Data Processing</w:t>
            </w:r>
          </w:p>
          <w:p w14:paraId="630456A2" w14:textId="76B87F99" w:rsidR="000E11D4" w:rsidRPr="00976645" w:rsidRDefault="000E11D4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E11D4">
              <w:t>Data Orchestration</w:t>
            </w:r>
          </w:p>
          <w:p w14:paraId="7D4CC6B9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835" w:type="dxa"/>
          </w:tcPr>
          <w:p w14:paraId="0570ADB5" w14:textId="29978511" w:rsidR="00532308" w:rsidRPr="00163B2B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Data Transformation</w:t>
            </w:r>
          </w:p>
          <w:p w14:paraId="5A7A1E39" w14:textId="5CB54A79" w:rsidR="00163B2B" w:rsidRPr="00163B2B" w:rsidRDefault="00163B2B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63B2B">
              <w:t>ETL Automation</w:t>
            </w:r>
          </w:p>
          <w:p w14:paraId="0FE49556" w14:textId="0CE05287" w:rsidR="00163B2B" w:rsidRPr="00976645" w:rsidRDefault="00163B2B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63B2B">
              <w:t>Data Governance</w:t>
            </w:r>
          </w:p>
          <w:p w14:paraId="5F064393" w14:textId="77777777" w:rsidR="00532308" w:rsidRPr="00434AD2" w:rsidRDefault="00532308" w:rsidP="00434AD2">
            <w:pPr>
              <w:ind w:left="-113" w:right="113"/>
              <w:rPr>
                <w:lang w:val="en-IN"/>
              </w:rPr>
            </w:pPr>
          </w:p>
        </w:tc>
      </w:tr>
    </w:tbl>
    <w:p w14:paraId="2D78B152" w14:textId="046EBBE7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Big Data Tools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8788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268"/>
      </w:tblGrid>
      <w:tr w:rsidR="00532308" w14:paraId="060BD0B8" w14:textId="77777777" w:rsidTr="000E11D4">
        <w:tc>
          <w:tcPr>
            <w:tcW w:w="2835" w:type="dxa"/>
          </w:tcPr>
          <w:p w14:paraId="0A37688A" w14:textId="7DBE7074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Apache Spark</w:t>
            </w:r>
          </w:p>
          <w:p w14:paraId="0AB23022" w14:textId="0F3FB666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Airflow</w:t>
            </w:r>
          </w:p>
          <w:p w14:paraId="55C160D8" w14:textId="77777777" w:rsidR="00532308" w:rsidRPr="00976645" w:rsidRDefault="00532308" w:rsidP="00434AD2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3685" w:type="dxa"/>
          </w:tcPr>
          <w:p w14:paraId="76AD2D49" w14:textId="3A4E8A61" w:rsidR="00532308" w:rsidRPr="000E11D4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Hadoop</w:t>
            </w:r>
          </w:p>
          <w:p w14:paraId="71F13A35" w14:textId="148578D8" w:rsidR="000E11D4" w:rsidRPr="00976645" w:rsidRDefault="000E11D4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E11D4">
              <w:t>Spark Streaming</w:t>
            </w:r>
          </w:p>
          <w:p w14:paraId="3B26E5BC" w14:textId="77777777" w:rsidR="00532308" w:rsidRPr="00976645" w:rsidRDefault="00532308" w:rsidP="00434AD2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2268" w:type="dxa"/>
          </w:tcPr>
          <w:p w14:paraId="5E48332A" w14:textId="170BFBEB" w:rsidR="00532308" w:rsidRPr="000E11D4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Kafka</w:t>
            </w:r>
          </w:p>
          <w:p w14:paraId="0DA0DD3F" w14:textId="6C6978F5" w:rsidR="000E11D4" w:rsidRPr="00976645" w:rsidRDefault="000E11D4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E11D4">
              <w:t>Batch Processing</w:t>
            </w:r>
          </w:p>
          <w:p w14:paraId="7FB60C89" w14:textId="77777777" w:rsidR="00532308" w:rsidRPr="00976645" w:rsidRDefault="00532308" w:rsidP="00434AD2">
            <w:pPr>
              <w:pStyle w:val="ListParagraph"/>
              <w:ind w:left="247" w:right="113"/>
              <w:rPr>
                <w:lang w:val="en-IN"/>
              </w:rPr>
            </w:pPr>
          </w:p>
        </w:tc>
      </w:tr>
    </w:tbl>
    <w:p w14:paraId="405CC016" w14:textId="6CBF9BB8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Programming &amp; Databases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532308" w14:paraId="29513CC2" w14:textId="77777777" w:rsidTr="00890040">
        <w:tc>
          <w:tcPr>
            <w:tcW w:w="2835" w:type="dxa"/>
          </w:tcPr>
          <w:p w14:paraId="1931C182" w14:textId="785CEFEA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 xml:space="preserve">Python </w:t>
            </w:r>
          </w:p>
          <w:p w14:paraId="24D96182" w14:textId="0CDA9906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R</w:t>
            </w:r>
          </w:p>
          <w:p w14:paraId="427E846E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0AAB3F63" w14:textId="2D6D9104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SQL</w:t>
            </w:r>
          </w:p>
          <w:p w14:paraId="66AB811E" w14:textId="77356596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PostgreSQL</w:t>
            </w:r>
          </w:p>
          <w:p w14:paraId="02B5486C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410" w:type="dxa"/>
          </w:tcPr>
          <w:p w14:paraId="7FA819C4" w14:textId="76B784DF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NoSQL</w:t>
            </w:r>
          </w:p>
          <w:p w14:paraId="6EF17FCB" w14:textId="1D5AD9F3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MongoDB</w:t>
            </w:r>
          </w:p>
          <w:p w14:paraId="13331249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31143B35" w14:textId="1CE83222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Cloud Platforms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532308" w14:paraId="6D22D93D" w14:textId="77777777" w:rsidTr="00890040">
        <w:tc>
          <w:tcPr>
            <w:tcW w:w="2835" w:type="dxa"/>
          </w:tcPr>
          <w:p w14:paraId="70303286" w14:textId="47CB77EB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Azure Data Factory</w:t>
            </w:r>
          </w:p>
          <w:p w14:paraId="040F2975" w14:textId="2C4F0392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 xml:space="preserve">Redshift </w:t>
            </w:r>
          </w:p>
          <w:p w14:paraId="69305975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2BEF47E1" w14:textId="7F4E74ED" w:rsidR="00532308" w:rsidRPr="00434AD2" w:rsidRDefault="00434AD2" w:rsidP="00434AD2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Google BigQuery</w:t>
            </w:r>
          </w:p>
          <w:p w14:paraId="15A53C83" w14:textId="6CF482B1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S3</w:t>
            </w:r>
          </w:p>
          <w:p w14:paraId="7F0F22C9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410" w:type="dxa"/>
          </w:tcPr>
          <w:p w14:paraId="2D2193C8" w14:textId="3A9D3E03" w:rsidR="00532308" w:rsidRPr="00434AD2" w:rsidRDefault="00434AD2" w:rsidP="00434AD2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AWS</w:t>
            </w:r>
          </w:p>
          <w:p w14:paraId="7C2F3D77" w14:textId="2B2F349C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Glue</w:t>
            </w:r>
          </w:p>
          <w:p w14:paraId="3B55FEF5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53F21BFC" w14:textId="7F894145" w:rsidR="00532308" w:rsidRDefault="00532308" w:rsidP="00532308">
      <w:pPr>
        <w:pStyle w:val="ListParagraph"/>
        <w:ind w:left="850"/>
        <w:rPr>
          <w:b/>
          <w:bCs/>
          <w:lang w:val="en-IN"/>
        </w:rPr>
      </w:pPr>
      <w:r w:rsidRPr="00532308">
        <w:rPr>
          <w:b/>
          <w:bCs/>
        </w:rPr>
        <w:t>Data Visualization</w:t>
      </w:r>
      <w:r w:rsidRPr="00FE7F25">
        <w:rPr>
          <w:b/>
          <w:bCs/>
          <w:lang w:val="en-IN"/>
        </w:rPr>
        <w:t>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532308" w14:paraId="1C7E99FA" w14:textId="77777777" w:rsidTr="00890040">
        <w:tc>
          <w:tcPr>
            <w:tcW w:w="2835" w:type="dxa"/>
          </w:tcPr>
          <w:p w14:paraId="0A287682" w14:textId="30B9589A" w:rsidR="00532308" w:rsidRPr="00976645" w:rsidRDefault="00434AD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Power BI</w:t>
            </w:r>
          </w:p>
          <w:p w14:paraId="1F080D25" w14:textId="7D945ABD" w:rsidR="00532308" w:rsidRPr="00083DA5" w:rsidRDefault="00434AD2" w:rsidP="00083DA5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Seaborn</w:t>
            </w:r>
          </w:p>
          <w:p w14:paraId="12ECF958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6FD89F0A" w14:textId="6A330B6E" w:rsidR="00532308" w:rsidRPr="000E11D4" w:rsidRDefault="00434AD2" w:rsidP="00083DA5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Tableau</w:t>
            </w:r>
          </w:p>
          <w:p w14:paraId="52B6F27D" w14:textId="5D1781CB" w:rsidR="000E11D4" w:rsidRPr="00083DA5" w:rsidRDefault="000E11D4" w:rsidP="00083DA5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E11D4">
              <w:t>ETL</w:t>
            </w:r>
          </w:p>
          <w:p w14:paraId="645A3E90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410" w:type="dxa"/>
          </w:tcPr>
          <w:p w14:paraId="0F18B228" w14:textId="38DD90AE" w:rsidR="00532308" w:rsidRPr="00083DA5" w:rsidRDefault="00434AD2" w:rsidP="00083DA5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434AD2">
              <w:t>matplotlib</w:t>
            </w:r>
          </w:p>
          <w:p w14:paraId="41776586" w14:textId="77777777" w:rsidR="00532308" w:rsidRPr="00976645" w:rsidRDefault="00532308" w:rsidP="0077711D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416109A9" w14:textId="4230FC05" w:rsidR="000D7110" w:rsidRDefault="00FE7F25" w:rsidP="00CF33AF">
      <w:pPr>
        <w:pStyle w:val="ListParagraph"/>
        <w:ind w:left="850"/>
        <w:rPr>
          <w:b/>
          <w:bCs/>
          <w:lang w:val="en-IN"/>
        </w:rPr>
      </w:pPr>
      <w:r w:rsidRPr="00FE7F25">
        <w:rPr>
          <w:b/>
          <w:bCs/>
          <w:lang w:val="en-IN"/>
        </w:rPr>
        <w:t>Technical Skills: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976645" w14:paraId="25B7D33D" w14:textId="77777777" w:rsidTr="00890040">
        <w:tc>
          <w:tcPr>
            <w:tcW w:w="2835" w:type="dxa"/>
          </w:tcPr>
          <w:p w14:paraId="14FDF917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Machine Learning</w:t>
            </w:r>
          </w:p>
          <w:p w14:paraId="6E49A8D7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Data Science</w:t>
            </w:r>
          </w:p>
          <w:p w14:paraId="1ADF36D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NLP</w:t>
            </w:r>
          </w:p>
          <w:p w14:paraId="5C419C2E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685" w:type="dxa"/>
          </w:tcPr>
          <w:p w14:paraId="476A4F2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Neural Networks</w:t>
            </w:r>
          </w:p>
          <w:p w14:paraId="6593D799" w14:textId="1E5F9928" w:rsidR="00976645" w:rsidRPr="00976645" w:rsidRDefault="00083DA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083DA5">
              <w:rPr>
                <w:lang w:val="en-IN"/>
              </w:rPr>
              <w:t>Scikit-Learn</w:t>
            </w:r>
          </w:p>
          <w:p w14:paraId="5C116A19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410" w:type="dxa"/>
          </w:tcPr>
          <w:p w14:paraId="428EA3BF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TensorFlow</w:t>
            </w:r>
          </w:p>
          <w:p w14:paraId="752CA881" w14:textId="77777777" w:rsidR="00976645" w:rsidRPr="00976645" w:rsidRDefault="00976645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Keras</w:t>
            </w:r>
          </w:p>
          <w:p w14:paraId="4D496010" w14:textId="2AC46D07" w:rsidR="00976645" w:rsidRPr="00976645" w:rsidRDefault="00976645" w:rsidP="000E11D4">
            <w:pPr>
              <w:pStyle w:val="ListParagraph"/>
              <w:ind w:left="247" w:right="113"/>
              <w:rPr>
                <w:lang w:val="en-IN"/>
              </w:rPr>
            </w:pPr>
          </w:p>
          <w:p w14:paraId="232035AC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67F15E81" w14:textId="1CA0E96C" w:rsidR="00976645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Analytical Skills:</w:t>
      </w:r>
    </w:p>
    <w:tbl>
      <w:tblPr>
        <w:tblStyle w:val="TableGrid"/>
        <w:tblW w:w="8930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685"/>
        <w:gridCol w:w="2410"/>
      </w:tblGrid>
      <w:tr w:rsidR="00901F38" w14:paraId="7275F054" w14:textId="77777777" w:rsidTr="00890040">
        <w:tc>
          <w:tcPr>
            <w:tcW w:w="2835" w:type="dxa"/>
          </w:tcPr>
          <w:p w14:paraId="32B39773" w14:textId="31A99FCE" w:rsidR="00901F38" w:rsidRPr="00083DA5" w:rsidRDefault="00901F38" w:rsidP="00083DA5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3E7357">
              <w:rPr>
                <w:lang w:val="en-IN"/>
              </w:rPr>
              <w:t>Data Analysis</w:t>
            </w:r>
          </w:p>
          <w:p w14:paraId="149FF6C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3685" w:type="dxa"/>
          </w:tcPr>
          <w:p w14:paraId="57CB41CD" w14:textId="6FC53C3A" w:rsidR="00901F38" w:rsidRPr="00083DA5" w:rsidRDefault="00083DA5" w:rsidP="00083DA5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3E7357">
              <w:rPr>
                <w:lang w:val="en-IN"/>
              </w:rPr>
              <w:t>Data Visualization</w:t>
            </w:r>
          </w:p>
        </w:tc>
        <w:tc>
          <w:tcPr>
            <w:tcW w:w="2410" w:type="dxa"/>
          </w:tcPr>
          <w:p w14:paraId="539AEFB7" w14:textId="77777777" w:rsidR="00901F38" w:rsidRPr="009271E4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Excel</w:t>
            </w:r>
          </w:p>
          <w:p w14:paraId="2BA84BF0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</w:tr>
    </w:tbl>
    <w:p w14:paraId="42F51611" w14:textId="01EA42E1" w:rsidR="00901F38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Product &amp; Client Management: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551"/>
      </w:tblGrid>
      <w:tr w:rsidR="00901F38" w14:paraId="64AF3758" w14:textId="77777777" w:rsidTr="000E11D4">
        <w:tc>
          <w:tcPr>
            <w:tcW w:w="2835" w:type="dxa"/>
          </w:tcPr>
          <w:p w14:paraId="6F7BA6FB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Customer Success</w:t>
            </w:r>
          </w:p>
          <w:p w14:paraId="75C1D67A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Product Development</w:t>
            </w:r>
          </w:p>
          <w:p w14:paraId="3D3DC04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2551" w:type="dxa"/>
          </w:tcPr>
          <w:p w14:paraId="52AD6634" w14:textId="77777777" w:rsid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Market Research</w:t>
            </w:r>
          </w:p>
          <w:p w14:paraId="05067B27" w14:textId="24DD23A6" w:rsidR="00901F38" w:rsidRP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F32797">
              <w:rPr>
                <w:lang w:val="en-IN"/>
              </w:rPr>
              <w:t>Pricing Strategy</w:t>
            </w:r>
          </w:p>
        </w:tc>
      </w:tr>
    </w:tbl>
    <w:p w14:paraId="277D3CD6" w14:textId="222F3C34" w:rsidR="00901F38" w:rsidRDefault="00F32797" w:rsidP="00CF33AF">
      <w:pPr>
        <w:pStyle w:val="ListParagraph"/>
        <w:ind w:left="850"/>
        <w:rPr>
          <w:b/>
          <w:bCs/>
          <w:lang w:val="en-IN"/>
        </w:rPr>
      </w:pPr>
      <w:r w:rsidRPr="00F32797">
        <w:rPr>
          <w:b/>
          <w:bCs/>
          <w:lang w:val="en-IN"/>
        </w:rPr>
        <w:t>Project Management:</w:t>
      </w:r>
    </w:p>
    <w:tbl>
      <w:tblPr>
        <w:tblStyle w:val="TableGrid"/>
        <w:tblW w:w="892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685"/>
        <w:gridCol w:w="2405"/>
      </w:tblGrid>
      <w:tr w:rsidR="00F32797" w14:paraId="16E90FBF" w14:textId="77777777" w:rsidTr="000E11D4">
        <w:tc>
          <w:tcPr>
            <w:tcW w:w="2835" w:type="dxa"/>
          </w:tcPr>
          <w:p w14:paraId="44DCF58E" w14:textId="3454A898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Agile Methodologies</w:t>
            </w:r>
          </w:p>
        </w:tc>
        <w:tc>
          <w:tcPr>
            <w:tcW w:w="3685" w:type="dxa"/>
          </w:tcPr>
          <w:p w14:paraId="6BC52E90" w14:textId="2ED49F05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Cross-functional Team Leadership</w:t>
            </w:r>
          </w:p>
        </w:tc>
        <w:tc>
          <w:tcPr>
            <w:tcW w:w="2405" w:type="dxa"/>
          </w:tcPr>
          <w:p w14:paraId="06982C53" w14:textId="2DE54774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Strategic Planning</w:t>
            </w:r>
          </w:p>
        </w:tc>
      </w:tr>
    </w:tbl>
    <w:p w14:paraId="5E2556AD" w14:textId="77777777" w:rsidR="00F32797" w:rsidRDefault="00F32797" w:rsidP="000D7110">
      <w:pPr>
        <w:pStyle w:val="ListParagraph"/>
        <w:ind w:left="1714"/>
        <w:rPr>
          <w:b/>
          <w:bCs/>
          <w:lang w:val="en-IN"/>
        </w:rPr>
      </w:pPr>
    </w:p>
    <w:p w14:paraId="4FFAD841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719BCD26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5FA3CEEE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68C3B071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6E9E6DF5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25DADC19" w14:textId="77777777" w:rsidR="00083DA5" w:rsidRDefault="00083DA5" w:rsidP="000D7110">
      <w:pPr>
        <w:pStyle w:val="ListParagraph"/>
        <w:ind w:left="1714"/>
        <w:rPr>
          <w:b/>
          <w:bCs/>
          <w:lang w:val="en-IN"/>
        </w:rPr>
      </w:pPr>
    </w:p>
    <w:p w14:paraId="56B82FCA" w14:textId="221811CF" w:rsidR="0085687A" w:rsidRDefault="0085687A" w:rsidP="00014481">
      <w:pPr>
        <w:pStyle w:val="ListParagraph"/>
        <w:ind w:left="2434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6BFAEF6" wp14:editId="3A13BBB7">
                <wp:simplePos x="0" y="0"/>
                <wp:positionH relativeFrom="margin">
                  <wp:posOffset>-584200</wp:posOffset>
                </wp:positionH>
                <wp:positionV relativeFrom="margin">
                  <wp:posOffset>-377190</wp:posOffset>
                </wp:positionV>
                <wp:extent cx="6985635" cy="10439400"/>
                <wp:effectExtent l="0" t="0" r="5715" b="0"/>
                <wp:wrapNone/>
                <wp:docPr id="1773824236" name="Group 17738242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210025391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1307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50486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787571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0AE55" id="Group 1773824236" o:spid="_x0000_s1026" alt="&quot;&quot;" style="position:absolute;margin-left:-46pt;margin-top:-29.7pt;width:550.05pt;height:822pt;z-index:-251655168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061EDE8D" w14:textId="1BAC56A5" w:rsidR="0085687A" w:rsidRPr="000D7110" w:rsidRDefault="0085687A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Professional Experience</w:t>
      </w:r>
    </w:p>
    <w:p w14:paraId="0786EDE8" w14:textId="73EFAC6B" w:rsidR="004C1DA9" w:rsidRPr="004C1DA9" w:rsidRDefault="0085687A" w:rsidP="00CF33AF">
      <w:pPr>
        <w:pStyle w:val="Heading1"/>
        <w:ind w:left="850"/>
      </w:pPr>
      <w:r w:rsidRPr="0085687A">
        <w:t>Chief Marketing Officer</w:t>
      </w:r>
      <w:r>
        <w:t>,</w:t>
      </w:r>
      <w:r w:rsidR="004C1DA9" w:rsidRPr="004C1DA9">
        <w:t xml:space="preserve"> </w:t>
      </w:r>
      <w:r w:rsidRPr="0085687A">
        <w:rPr>
          <w:b w:val="0"/>
          <w:i/>
        </w:rPr>
        <w:t>Arvension Technologies LLP, Thiruvananthapuram</w:t>
      </w:r>
      <w:r w:rsidR="004C1DA9" w:rsidRPr="004C1DA9">
        <w:rPr>
          <w:rStyle w:val="Italics"/>
        </w:rPr>
        <w:t xml:space="preserve"> </w:t>
      </w:r>
    </w:p>
    <w:p w14:paraId="5E618F2F" w14:textId="733BA3E8" w:rsidR="00690FBF" w:rsidRDefault="0085687A" w:rsidP="00CF33AF">
      <w:pPr>
        <w:pStyle w:val="Dates"/>
        <w:ind w:left="850"/>
      </w:pPr>
      <w:r w:rsidRPr="0085687A">
        <w:t xml:space="preserve">April 2017 - </w:t>
      </w:r>
      <w:r w:rsidR="00083DA5">
        <w:t>December</w:t>
      </w:r>
      <w:r w:rsidRPr="0085687A">
        <w:t xml:space="preserve"> 202</w:t>
      </w:r>
      <w:r w:rsidR="00083DA5">
        <w:t>4</w:t>
      </w:r>
      <w:r w:rsidR="00690FBF" w:rsidRPr="0070176A">
        <w:t xml:space="preserve"> </w:t>
      </w:r>
    </w:p>
    <w:p w14:paraId="5E5E91A1" w14:textId="0AB39502" w:rsidR="00083DA5" w:rsidRPr="00083DA5" w:rsidRDefault="00083DA5" w:rsidP="00083DA5">
      <w:pPr>
        <w:pStyle w:val="ListParagraph"/>
        <w:numPr>
          <w:ilvl w:val="0"/>
          <w:numId w:val="12"/>
        </w:numPr>
        <w:rPr>
          <w:lang w:val="en-IN"/>
        </w:rPr>
      </w:pPr>
      <w:r w:rsidRPr="00083DA5">
        <w:rPr>
          <w:lang w:val="en-IN"/>
        </w:rPr>
        <w:t xml:space="preserve">Designed and implemented </w:t>
      </w:r>
      <w:r w:rsidRPr="00083DA5">
        <w:rPr>
          <w:b/>
          <w:bCs/>
          <w:lang w:val="en-IN"/>
        </w:rPr>
        <w:t>ETL pipelines</w:t>
      </w:r>
      <w:r w:rsidRPr="00083DA5">
        <w:rPr>
          <w:lang w:val="en-IN"/>
        </w:rPr>
        <w:t xml:space="preserve"> to process and analyze customer data, improving reporting accuracy by </w:t>
      </w:r>
      <w:r w:rsidRPr="00083DA5">
        <w:rPr>
          <w:b/>
          <w:bCs/>
          <w:lang w:val="en-IN"/>
        </w:rPr>
        <w:t>30%</w:t>
      </w:r>
      <w:r w:rsidRPr="00083DA5">
        <w:rPr>
          <w:lang w:val="en-IN"/>
        </w:rPr>
        <w:t>.</w:t>
      </w:r>
    </w:p>
    <w:p w14:paraId="6D05C214" w14:textId="5C96509A" w:rsidR="00083DA5" w:rsidRPr="00083DA5" w:rsidRDefault="00083DA5" w:rsidP="00083DA5">
      <w:pPr>
        <w:pStyle w:val="ListParagraph"/>
        <w:numPr>
          <w:ilvl w:val="0"/>
          <w:numId w:val="12"/>
        </w:numPr>
        <w:rPr>
          <w:lang w:val="en-IN"/>
        </w:rPr>
      </w:pPr>
      <w:r w:rsidRPr="00083DA5">
        <w:rPr>
          <w:lang w:val="en-IN"/>
        </w:rPr>
        <w:t xml:space="preserve">Migrated legacy data systems to </w:t>
      </w:r>
      <w:r w:rsidRPr="00083DA5">
        <w:rPr>
          <w:b/>
          <w:bCs/>
          <w:lang w:val="en-IN"/>
        </w:rPr>
        <w:t>AWS Redshift</w:t>
      </w:r>
      <w:r w:rsidRPr="00083DA5">
        <w:rPr>
          <w:lang w:val="en-IN"/>
        </w:rPr>
        <w:t xml:space="preserve">, reducing query response times by </w:t>
      </w:r>
      <w:r w:rsidRPr="00083DA5">
        <w:rPr>
          <w:b/>
          <w:bCs/>
          <w:lang w:val="en-IN"/>
        </w:rPr>
        <w:t>40%</w:t>
      </w:r>
      <w:r w:rsidRPr="00083DA5">
        <w:rPr>
          <w:lang w:val="en-IN"/>
        </w:rPr>
        <w:t>.</w:t>
      </w:r>
    </w:p>
    <w:p w14:paraId="5FBED6DD" w14:textId="58260D19" w:rsidR="004C1DA9" w:rsidRPr="00690FBF" w:rsidRDefault="00083DA5" w:rsidP="00083DA5">
      <w:pPr>
        <w:pStyle w:val="ListParagraph"/>
        <w:numPr>
          <w:ilvl w:val="0"/>
          <w:numId w:val="12"/>
        </w:numPr>
      </w:pPr>
      <w:r w:rsidRPr="00083DA5">
        <w:rPr>
          <w:lang w:val="en-IN"/>
        </w:rPr>
        <w:t xml:space="preserve">Developed and maintained </w:t>
      </w:r>
      <w:r w:rsidRPr="00083DA5">
        <w:rPr>
          <w:b/>
          <w:bCs/>
          <w:lang w:val="en-IN"/>
        </w:rPr>
        <w:t>real-time data workflows</w:t>
      </w:r>
      <w:r w:rsidRPr="00083DA5">
        <w:rPr>
          <w:lang w:val="en-IN"/>
        </w:rPr>
        <w:t xml:space="preserve"> using Apache Kafka and Airflow, ensuring high data availability and scalability</w:t>
      </w:r>
      <w:r w:rsidR="00496585" w:rsidRPr="00496585">
        <w:rPr>
          <w:lang w:val="en-IN"/>
        </w:rPr>
        <w:t>.</w:t>
      </w:r>
    </w:p>
    <w:p w14:paraId="3745BF7E" w14:textId="6891807E" w:rsidR="004C1DA9" w:rsidRDefault="00496585" w:rsidP="00CF33AF">
      <w:pPr>
        <w:pStyle w:val="Heading1"/>
        <w:ind w:left="850"/>
      </w:pPr>
      <w:r w:rsidRPr="00496585">
        <w:t>Managing Director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Eventofabs India Pvt. Ltd., Thiruvananthapuram</w:t>
      </w:r>
      <w:r w:rsidR="004C1DA9" w:rsidRPr="004C1DA9">
        <w:t xml:space="preserve"> </w:t>
      </w:r>
    </w:p>
    <w:p w14:paraId="09D00B22" w14:textId="18F0303F" w:rsidR="00690FBF" w:rsidRPr="0070176A" w:rsidRDefault="00496585" w:rsidP="00CF33AF">
      <w:pPr>
        <w:pStyle w:val="Dates"/>
        <w:ind w:left="850"/>
      </w:pPr>
      <w:r w:rsidRPr="00496585">
        <w:t>February 2022 - May 2023</w:t>
      </w:r>
      <w:r w:rsidR="00690FBF" w:rsidRPr="0070176A">
        <w:t xml:space="preserve"> </w:t>
      </w:r>
    </w:p>
    <w:p w14:paraId="6E2C05E7" w14:textId="54D8F411" w:rsidR="00083DA5" w:rsidRPr="00083DA5" w:rsidRDefault="00083DA5" w:rsidP="00083DA5">
      <w:pPr>
        <w:pStyle w:val="ListParagraph"/>
        <w:numPr>
          <w:ilvl w:val="0"/>
          <w:numId w:val="17"/>
        </w:numPr>
        <w:rPr>
          <w:lang w:val="en-IN"/>
        </w:rPr>
      </w:pPr>
      <w:r w:rsidRPr="00083DA5">
        <w:rPr>
          <w:lang w:val="en-IN"/>
        </w:rPr>
        <w:t xml:space="preserve">Built a </w:t>
      </w:r>
      <w:r w:rsidRPr="00083DA5">
        <w:rPr>
          <w:b/>
          <w:bCs/>
          <w:lang w:val="en-IN"/>
        </w:rPr>
        <w:t>data warehouse</w:t>
      </w:r>
      <w:r w:rsidRPr="00083DA5">
        <w:rPr>
          <w:lang w:val="en-IN"/>
        </w:rPr>
        <w:t xml:space="preserve"> to consolidate multiple data sources, improving data accessibility for analytics teams.</w:t>
      </w:r>
    </w:p>
    <w:p w14:paraId="0D47E056" w14:textId="28A434A6" w:rsidR="004C1DA9" w:rsidRDefault="00083DA5" w:rsidP="00083DA5">
      <w:pPr>
        <w:pStyle w:val="ListParagraph"/>
        <w:numPr>
          <w:ilvl w:val="0"/>
          <w:numId w:val="17"/>
        </w:numPr>
      </w:pPr>
      <w:r w:rsidRPr="00083DA5">
        <w:rPr>
          <w:lang w:val="en-IN"/>
        </w:rPr>
        <w:t xml:space="preserve">Automated data transformation workflows with </w:t>
      </w:r>
      <w:r w:rsidRPr="00083DA5">
        <w:rPr>
          <w:b/>
          <w:bCs/>
          <w:lang w:val="en-IN"/>
        </w:rPr>
        <w:t>Python and SQL</w:t>
      </w:r>
      <w:r w:rsidRPr="00083DA5">
        <w:rPr>
          <w:lang w:val="en-IN"/>
        </w:rPr>
        <w:t xml:space="preserve">, saving </w:t>
      </w:r>
      <w:r w:rsidRPr="00083DA5">
        <w:rPr>
          <w:b/>
          <w:bCs/>
          <w:lang w:val="en-IN"/>
        </w:rPr>
        <w:t>20 hours/week</w:t>
      </w:r>
      <w:r w:rsidRPr="00083DA5">
        <w:rPr>
          <w:lang w:val="en-IN"/>
        </w:rPr>
        <w:t xml:space="preserve"> in manual processing</w:t>
      </w:r>
      <w:r w:rsidR="00496585" w:rsidRPr="00496585">
        <w:rPr>
          <w:lang w:val="en-IN"/>
        </w:rPr>
        <w:t>.</w:t>
      </w:r>
    </w:p>
    <w:p w14:paraId="1975F393" w14:textId="596D367D" w:rsidR="004C1DA9" w:rsidRDefault="00496585" w:rsidP="00CF33AF">
      <w:pPr>
        <w:pStyle w:val="Heading1"/>
        <w:ind w:left="850"/>
      </w:pPr>
      <w:r w:rsidRPr="00496585">
        <w:t>Business Marketing Executive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Bigframe Technologies Private Limited, Kochi</w:t>
      </w:r>
    </w:p>
    <w:p w14:paraId="5D0E07F2" w14:textId="536505E8" w:rsidR="00690FBF" w:rsidRPr="0070176A" w:rsidRDefault="00496585" w:rsidP="00CF33AF">
      <w:pPr>
        <w:pStyle w:val="Dates"/>
        <w:ind w:left="850"/>
      </w:pPr>
      <w:r w:rsidRPr="00496585">
        <w:t>January 2017 - July 2017</w:t>
      </w:r>
      <w:r w:rsidR="00690FBF" w:rsidRPr="0070176A">
        <w:t xml:space="preserve"> </w:t>
      </w:r>
    </w:p>
    <w:p w14:paraId="6FC7BF98" w14:textId="59CDD4E5" w:rsidR="00496585" w:rsidRPr="00496585" w:rsidRDefault="00496585" w:rsidP="00496585">
      <w:pPr>
        <w:pStyle w:val="ListParagraph"/>
        <w:numPr>
          <w:ilvl w:val="0"/>
          <w:numId w:val="18"/>
        </w:numPr>
        <w:rPr>
          <w:lang w:val="en-IN"/>
        </w:rPr>
      </w:pPr>
      <w:r w:rsidRPr="00496585">
        <w:rPr>
          <w:lang w:val="en-IN"/>
        </w:rPr>
        <w:t>Increased educational course sales by 20% through targeted strategies.</w:t>
      </w:r>
    </w:p>
    <w:p w14:paraId="7E53BBEE" w14:textId="3C63A300" w:rsidR="004C1DA9" w:rsidRPr="00496585" w:rsidRDefault="00496585" w:rsidP="00496585">
      <w:pPr>
        <w:pStyle w:val="ListParagraph"/>
        <w:numPr>
          <w:ilvl w:val="0"/>
          <w:numId w:val="18"/>
        </w:numPr>
      </w:pPr>
      <w:r w:rsidRPr="00496585">
        <w:rPr>
          <w:lang w:val="en-IN"/>
        </w:rPr>
        <w:t>Coordinated collaboration efforts to innovate product processes.</w:t>
      </w:r>
    </w:p>
    <w:p w14:paraId="48A1A516" w14:textId="77777777" w:rsidR="00083DA5" w:rsidRDefault="00083DA5" w:rsidP="00083DA5">
      <w:pPr>
        <w:ind w:left="0" w:firstLine="720"/>
        <w:rPr>
          <w:b/>
          <w:bCs/>
        </w:rPr>
      </w:pPr>
    </w:p>
    <w:p w14:paraId="34E56F49" w14:textId="4EBC759E" w:rsidR="00083DA5" w:rsidRPr="00395B0C" w:rsidRDefault="00083DA5" w:rsidP="00083DA5">
      <w:pPr>
        <w:ind w:left="634" w:firstLine="86"/>
        <w:rPr>
          <w:b/>
          <w:bCs/>
        </w:rPr>
      </w:pPr>
      <w:r>
        <w:rPr>
          <w:b/>
          <w:bCs/>
        </w:rPr>
        <w:t xml:space="preserve">  Sales</w:t>
      </w:r>
      <w:r w:rsidRPr="00395B0C">
        <w:rPr>
          <w:b/>
          <w:bCs/>
        </w:rPr>
        <w:t xml:space="preserve"> Executive</w:t>
      </w:r>
      <w:r>
        <w:rPr>
          <w:b/>
          <w:bCs/>
        </w:rPr>
        <w:t xml:space="preserve"> and Technical Support</w:t>
      </w:r>
      <w:r w:rsidRPr="00395B0C">
        <w:rPr>
          <w:b/>
          <w:bCs/>
        </w:rPr>
        <w:t xml:space="preserve">, </w:t>
      </w:r>
      <w:r>
        <w:rPr>
          <w:bCs/>
          <w:i/>
        </w:rPr>
        <w:t>Comput Solution</w:t>
      </w:r>
      <w:r w:rsidRPr="00395B0C">
        <w:rPr>
          <w:bCs/>
          <w:i/>
        </w:rPr>
        <w:t xml:space="preserve">, </w:t>
      </w:r>
      <w:r>
        <w:rPr>
          <w:bCs/>
          <w:i/>
        </w:rPr>
        <w:t>Thiruvananthapuram</w:t>
      </w:r>
    </w:p>
    <w:p w14:paraId="60EB0288" w14:textId="2EF91A85" w:rsidR="00083DA5" w:rsidRPr="00395B0C" w:rsidRDefault="00083DA5" w:rsidP="00083DA5">
      <w:pPr>
        <w:ind w:left="0" w:firstLine="720"/>
      </w:pPr>
      <w:r>
        <w:t xml:space="preserve">   March</w:t>
      </w:r>
      <w:r w:rsidRPr="00395B0C">
        <w:t xml:space="preserve"> 201</w:t>
      </w:r>
      <w:r>
        <w:t>4</w:t>
      </w:r>
      <w:r w:rsidRPr="00395B0C">
        <w:t xml:space="preserve"> - </w:t>
      </w:r>
      <w:r>
        <w:t>December</w:t>
      </w:r>
      <w:r w:rsidRPr="00395B0C">
        <w:t xml:space="preserve"> 201</w:t>
      </w:r>
      <w:r>
        <w:t>6</w:t>
      </w:r>
      <w:r w:rsidRPr="00395B0C">
        <w:t xml:space="preserve"> </w:t>
      </w:r>
    </w:p>
    <w:p w14:paraId="32CD1265" w14:textId="77777777" w:rsidR="00083DA5" w:rsidRPr="00395B0C" w:rsidRDefault="00083DA5" w:rsidP="00083DA5">
      <w:pPr>
        <w:numPr>
          <w:ilvl w:val="0"/>
          <w:numId w:val="18"/>
        </w:numPr>
        <w:rPr>
          <w:lang w:val="en-IN"/>
        </w:rPr>
      </w:pPr>
      <w:r w:rsidRPr="00395B0C">
        <w:rPr>
          <w:lang w:val="en-IN"/>
        </w:rPr>
        <w:t xml:space="preserve">Increased </w:t>
      </w:r>
      <w:r>
        <w:rPr>
          <w:lang w:val="en-IN"/>
        </w:rPr>
        <w:t>computer and laptop</w:t>
      </w:r>
      <w:r w:rsidRPr="00395B0C">
        <w:rPr>
          <w:lang w:val="en-IN"/>
        </w:rPr>
        <w:t xml:space="preserve"> sales by </w:t>
      </w:r>
      <w:r w:rsidRPr="008370C2">
        <w:rPr>
          <w:b/>
          <w:bCs/>
          <w:lang w:val="en-IN"/>
        </w:rPr>
        <w:t>20%</w:t>
      </w:r>
      <w:r w:rsidRPr="00395B0C">
        <w:rPr>
          <w:lang w:val="en-IN"/>
        </w:rPr>
        <w:t xml:space="preserve"> through targeted strategies.</w:t>
      </w:r>
    </w:p>
    <w:p w14:paraId="45797689" w14:textId="77777777" w:rsidR="00083DA5" w:rsidRDefault="00083DA5" w:rsidP="00083DA5">
      <w:pPr>
        <w:numPr>
          <w:ilvl w:val="0"/>
          <w:numId w:val="18"/>
        </w:numPr>
      </w:pPr>
      <w:r w:rsidRPr="00395B0C">
        <w:rPr>
          <w:lang w:val="en-IN"/>
        </w:rPr>
        <w:t>Coordinated collaboration efforts to innovate product processes.</w:t>
      </w:r>
    </w:p>
    <w:p w14:paraId="10C522C5" w14:textId="105C7176" w:rsidR="00083DA5" w:rsidRDefault="00083DA5" w:rsidP="00083DA5">
      <w:pPr>
        <w:numPr>
          <w:ilvl w:val="0"/>
          <w:numId w:val="18"/>
        </w:numPr>
      </w:pPr>
      <w:r>
        <w:t xml:space="preserve">Technical Support to existing customer which help to boost AMC sales for </w:t>
      </w:r>
      <w:r w:rsidRPr="00083DA5">
        <w:rPr>
          <w:b/>
          <w:bCs/>
        </w:rPr>
        <w:t>25%</w:t>
      </w:r>
      <w:r>
        <w:t>.</w:t>
      </w:r>
    </w:p>
    <w:p w14:paraId="513B58FA" w14:textId="77777777" w:rsidR="00083DA5" w:rsidRDefault="00083DA5" w:rsidP="00496585"/>
    <w:p w14:paraId="35643B7B" w14:textId="77777777" w:rsidR="00083DA5" w:rsidRDefault="00083DA5" w:rsidP="00496585"/>
    <w:p w14:paraId="2E70A679" w14:textId="77777777" w:rsidR="00083DA5" w:rsidRDefault="00083DA5" w:rsidP="00496585"/>
    <w:p w14:paraId="079560F8" w14:textId="77777777" w:rsidR="00083DA5" w:rsidRDefault="00083DA5" w:rsidP="00496585"/>
    <w:p w14:paraId="3FA676AB" w14:textId="77777777" w:rsidR="00083DA5" w:rsidRDefault="00083DA5" w:rsidP="00496585"/>
    <w:p w14:paraId="15CA375D" w14:textId="77777777" w:rsidR="00083DA5" w:rsidRDefault="00083DA5" w:rsidP="00496585"/>
    <w:p w14:paraId="57A6BE64" w14:textId="77777777" w:rsidR="00083DA5" w:rsidRDefault="00083DA5" w:rsidP="00496585"/>
    <w:p w14:paraId="44087096" w14:textId="77777777" w:rsidR="00083DA5" w:rsidRDefault="00083DA5" w:rsidP="00496585"/>
    <w:p w14:paraId="6B12FE69" w14:textId="77777777" w:rsidR="00083DA5" w:rsidRDefault="00083DA5" w:rsidP="00496585"/>
    <w:p w14:paraId="4F4CBFD3" w14:textId="77777777" w:rsidR="00083DA5" w:rsidRDefault="00083DA5" w:rsidP="00496585"/>
    <w:p w14:paraId="00A72A99" w14:textId="77777777" w:rsidR="00083DA5" w:rsidRDefault="00083DA5" w:rsidP="00496585"/>
    <w:p w14:paraId="02C1384B" w14:textId="77777777" w:rsidR="00083DA5" w:rsidRDefault="00083DA5" w:rsidP="00496585"/>
    <w:p w14:paraId="16E575B3" w14:textId="77777777" w:rsidR="00083DA5" w:rsidRDefault="00083DA5" w:rsidP="00496585"/>
    <w:p w14:paraId="0708A214" w14:textId="77777777" w:rsidR="00083DA5" w:rsidRDefault="00083DA5" w:rsidP="00496585"/>
    <w:p w14:paraId="052C0369" w14:textId="77777777" w:rsidR="00083DA5" w:rsidRDefault="00083DA5" w:rsidP="00496585"/>
    <w:p w14:paraId="42F64BBF" w14:textId="6CD152D9" w:rsidR="00496585" w:rsidRDefault="000D7110" w:rsidP="004965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48058C30" wp14:editId="4D1A6975">
                <wp:simplePos x="0" y="0"/>
                <wp:positionH relativeFrom="margin">
                  <wp:posOffset>-601345</wp:posOffset>
                </wp:positionH>
                <wp:positionV relativeFrom="margin">
                  <wp:posOffset>-487045</wp:posOffset>
                </wp:positionV>
                <wp:extent cx="6985635" cy="10659110"/>
                <wp:effectExtent l="0" t="0" r="5715" b="8890"/>
                <wp:wrapNone/>
                <wp:docPr id="291105806" name="Group 29110580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659110"/>
                          <a:chOff x="0" y="0"/>
                          <a:chExt cx="4762532" cy="6858000"/>
                        </a:xfrm>
                      </wpg:grpSpPr>
                      <wps:wsp>
                        <wps:cNvPr id="127222462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333788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76199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345035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F2F11" id="Group 291105806" o:spid="_x0000_s1026" alt="&quot;&quot;" style="position:absolute;margin-left:-47.35pt;margin-top:-38.35pt;width:550.05pt;height:839.3pt;z-index:-251651072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7DD106C4" w14:textId="2F23E95F" w:rsidR="00496585" w:rsidRPr="000D7110" w:rsidRDefault="00496585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Projects</w:t>
      </w:r>
    </w:p>
    <w:p w14:paraId="3D9E4EAA" w14:textId="77777777" w:rsidR="00496585" w:rsidRPr="00496585" w:rsidRDefault="00496585" w:rsidP="00496585">
      <w:pPr>
        <w:rPr>
          <w:b/>
          <w:bCs/>
          <w:color w:val="446530" w:themeColor="accent2" w:themeShade="80"/>
        </w:rPr>
      </w:pPr>
    </w:p>
    <w:p w14:paraId="49927113" w14:textId="6BAF2E7B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1. </w:t>
      </w:r>
      <w:r w:rsidR="00083DA5" w:rsidRPr="00083DA5">
        <w:rPr>
          <w:b/>
          <w:bCs/>
        </w:rPr>
        <w:t>Real-Time Data Pipeline for E-Commerce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083DA5" w:rsidRPr="00083DA5">
        <w:rPr>
          <w:lang w:val="en-IN"/>
        </w:rPr>
        <w:t>Apache Kafka</w:t>
      </w:r>
      <w:r w:rsidR="00755EB5">
        <w:rPr>
          <w:lang w:val="en-IN"/>
        </w:rPr>
        <w:t>,</w:t>
      </w:r>
      <w:r w:rsidR="00083DA5" w:rsidRPr="00083DA5">
        <w:rPr>
          <w:lang w:val="en-IN"/>
        </w:rPr>
        <w:t xml:space="preserve"> Spar</w:t>
      </w:r>
      <w:r w:rsidR="00755EB5">
        <w:rPr>
          <w:lang w:val="en-IN"/>
        </w:rPr>
        <w:t xml:space="preserve">k, </w:t>
      </w:r>
      <w:r w:rsidR="00755EB5" w:rsidRPr="00755EB5">
        <w:rPr>
          <w:lang w:val="en-IN"/>
        </w:rPr>
        <w:t>AWS S3</w:t>
      </w:r>
      <w:r w:rsidR="00755EB5">
        <w:rPr>
          <w:lang w:val="en-IN"/>
        </w:rPr>
        <w:t>,</w:t>
      </w:r>
      <w:r w:rsidR="00755EB5" w:rsidRPr="00755EB5">
        <w:rPr>
          <w:lang w:val="en-IN"/>
        </w:rPr>
        <w:t xml:space="preserve"> Redshift</w:t>
      </w:r>
      <w:r w:rsidR="000E11D4">
        <w:rPr>
          <w:lang w:val="en-IN"/>
        </w:rPr>
        <w:t>, D</w:t>
      </w:r>
      <w:r w:rsidR="000E11D4" w:rsidRPr="000E11D4">
        <w:rPr>
          <w:lang w:val="en-IN"/>
        </w:rPr>
        <w:t>ata lakes</w:t>
      </w:r>
      <w:r w:rsidR="000E11D4">
        <w:rPr>
          <w:lang w:val="en-IN"/>
        </w:rPr>
        <w:t>,</w:t>
      </w:r>
      <w:r w:rsidR="000E11D4" w:rsidRPr="000E11D4">
        <w:rPr>
          <w:lang w:val="en-IN"/>
        </w:rPr>
        <w:t xml:space="preserve"> </w:t>
      </w:r>
      <w:r w:rsidR="000E11D4">
        <w:rPr>
          <w:lang w:val="en-IN"/>
        </w:rPr>
        <w:t>R</w:t>
      </w:r>
      <w:r w:rsidR="000E11D4" w:rsidRPr="000E11D4">
        <w:rPr>
          <w:lang w:val="en-IN"/>
        </w:rPr>
        <w:t>eal-time streaming</w:t>
      </w:r>
    </w:p>
    <w:p w14:paraId="568B1BA6" w14:textId="44E1BC25" w:rsidR="00083DA5" w:rsidRPr="00083DA5" w:rsidRDefault="00083DA5" w:rsidP="00083DA5">
      <w:pPr>
        <w:pStyle w:val="ListParagraph"/>
        <w:numPr>
          <w:ilvl w:val="0"/>
          <w:numId w:val="23"/>
        </w:numPr>
        <w:rPr>
          <w:lang w:val="en-IN"/>
        </w:rPr>
      </w:pPr>
      <w:r w:rsidRPr="00083DA5">
        <w:rPr>
          <w:lang w:val="en-IN"/>
        </w:rPr>
        <w:t xml:space="preserve">Built an end-to-end data pipeline using Apache Kafka and Spark to process </w:t>
      </w:r>
      <w:r w:rsidRPr="00083DA5">
        <w:rPr>
          <w:b/>
          <w:bCs/>
          <w:lang w:val="en-IN"/>
        </w:rPr>
        <w:t>1TB of daily transaction data</w:t>
      </w:r>
      <w:r w:rsidRPr="00083DA5">
        <w:rPr>
          <w:lang w:val="en-IN"/>
        </w:rPr>
        <w:t>.</w:t>
      </w:r>
    </w:p>
    <w:p w14:paraId="1208C789" w14:textId="73CA4F2D" w:rsidR="00496585" w:rsidRDefault="00083DA5" w:rsidP="00083DA5">
      <w:pPr>
        <w:pStyle w:val="ListParagraph"/>
        <w:numPr>
          <w:ilvl w:val="0"/>
          <w:numId w:val="23"/>
        </w:numPr>
        <w:rPr>
          <w:lang w:val="en-IN"/>
        </w:rPr>
      </w:pPr>
      <w:r w:rsidRPr="00083DA5">
        <w:rPr>
          <w:lang w:val="en-IN"/>
        </w:rPr>
        <w:t xml:space="preserve">Deployed on AWS S3 and Redshift, reducing batch processing times by </w:t>
      </w:r>
      <w:r w:rsidRPr="00083DA5">
        <w:rPr>
          <w:b/>
          <w:bCs/>
          <w:lang w:val="en-IN"/>
        </w:rPr>
        <w:t>50%</w:t>
      </w:r>
      <w:r w:rsidR="00496585" w:rsidRPr="00496585">
        <w:rPr>
          <w:lang w:val="en-IN"/>
        </w:rPr>
        <w:t>.</w:t>
      </w:r>
    </w:p>
    <w:p w14:paraId="6E011DEF" w14:textId="77777777" w:rsidR="00755EB5" w:rsidRPr="00496585" w:rsidRDefault="00755EB5" w:rsidP="00755EB5">
      <w:pPr>
        <w:pStyle w:val="ListParagraph"/>
        <w:ind w:left="1440"/>
        <w:rPr>
          <w:lang w:val="en-IN"/>
        </w:rPr>
      </w:pPr>
    </w:p>
    <w:p w14:paraId="75DBA03E" w14:textId="4FB12CBC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2. </w:t>
      </w:r>
      <w:r w:rsidR="00755EB5" w:rsidRPr="00755EB5">
        <w:rPr>
          <w:b/>
          <w:bCs/>
        </w:rPr>
        <w:t>Customer Data Integration Framework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755EB5" w:rsidRPr="00755EB5">
        <w:rPr>
          <w:lang w:val="en-IN"/>
        </w:rPr>
        <w:t>Python</w:t>
      </w:r>
      <w:r w:rsidR="00755EB5">
        <w:rPr>
          <w:lang w:val="en-IN"/>
        </w:rPr>
        <w:t>,</w:t>
      </w:r>
      <w:r w:rsidR="00755EB5" w:rsidRPr="00755EB5">
        <w:rPr>
          <w:lang w:val="en-IN"/>
        </w:rPr>
        <w:t xml:space="preserve"> Airflow</w:t>
      </w:r>
      <w:r w:rsidR="00755EB5">
        <w:rPr>
          <w:lang w:val="en-IN"/>
        </w:rPr>
        <w:t xml:space="preserve">, </w:t>
      </w:r>
      <w:r w:rsidR="00755EB5" w:rsidRPr="00755EB5">
        <w:rPr>
          <w:lang w:val="en-IN"/>
        </w:rPr>
        <w:t>PostgreSQL</w:t>
      </w:r>
    </w:p>
    <w:p w14:paraId="3C73B4A9" w14:textId="601ED213" w:rsidR="00755EB5" w:rsidRPr="00755EB5" w:rsidRDefault="00755EB5" w:rsidP="00755EB5">
      <w:pPr>
        <w:pStyle w:val="ListParagraph"/>
        <w:numPr>
          <w:ilvl w:val="0"/>
          <w:numId w:val="23"/>
        </w:numPr>
        <w:rPr>
          <w:lang w:val="en-IN"/>
        </w:rPr>
      </w:pPr>
      <w:r w:rsidRPr="00755EB5">
        <w:rPr>
          <w:lang w:val="en-IN"/>
        </w:rPr>
        <w:t>Designed an ETL process using Python and Airflow to integrate data from multiple CRMs into a PostgreSQL database.</w:t>
      </w:r>
    </w:p>
    <w:p w14:paraId="059F63B0" w14:textId="7D3A91F3" w:rsidR="00496585" w:rsidRDefault="00755EB5" w:rsidP="00755EB5">
      <w:pPr>
        <w:pStyle w:val="ListParagraph"/>
        <w:numPr>
          <w:ilvl w:val="0"/>
          <w:numId w:val="23"/>
        </w:numPr>
        <w:rPr>
          <w:lang w:val="en-IN"/>
        </w:rPr>
      </w:pPr>
      <w:r w:rsidRPr="00755EB5">
        <w:rPr>
          <w:lang w:val="en-IN"/>
        </w:rPr>
        <w:t xml:space="preserve">Improved data consistency and reduced manual errors by </w:t>
      </w:r>
      <w:r w:rsidRPr="00755EB5">
        <w:rPr>
          <w:b/>
          <w:bCs/>
          <w:lang w:val="en-IN"/>
        </w:rPr>
        <w:t>30%</w:t>
      </w:r>
      <w:r w:rsidR="00496585" w:rsidRPr="00496585">
        <w:rPr>
          <w:lang w:val="en-IN"/>
        </w:rPr>
        <w:t>.</w:t>
      </w:r>
    </w:p>
    <w:p w14:paraId="32F6884E" w14:textId="77777777" w:rsidR="00755EB5" w:rsidRPr="00496585" w:rsidRDefault="00755EB5" w:rsidP="00755EB5">
      <w:pPr>
        <w:pStyle w:val="ListParagraph"/>
        <w:ind w:left="1440"/>
        <w:rPr>
          <w:lang w:val="en-IN"/>
        </w:rPr>
      </w:pPr>
    </w:p>
    <w:p w14:paraId="4EBFFF79" w14:textId="3E05C7DB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3. </w:t>
      </w:r>
      <w:r w:rsidR="00755EB5" w:rsidRPr="00755EB5">
        <w:rPr>
          <w:b/>
          <w:bCs/>
        </w:rPr>
        <w:t>Big Data Analytics Dashboard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Power </w:t>
      </w:r>
      <w:r w:rsidR="00755EB5">
        <w:rPr>
          <w:lang w:val="en-IN"/>
        </w:rPr>
        <w:t>BI</w:t>
      </w:r>
      <w:r w:rsidRPr="00496585">
        <w:rPr>
          <w:lang w:val="en-IN"/>
        </w:rPr>
        <w:t xml:space="preserve">, </w:t>
      </w:r>
      <w:r w:rsidR="00755EB5" w:rsidRPr="00755EB5">
        <w:t>Hadoop</w:t>
      </w:r>
    </w:p>
    <w:p w14:paraId="36B8A910" w14:textId="6C4926A5" w:rsidR="00496585" w:rsidRDefault="00755EB5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755EB5">
        <w:t>Created a real-time dashboard in Power BI connected to Hadoop-based storage, providing insights into user behavior for marketing campaigns</w:t>
      </w:r>
      <w:r w:rsidR="00496585" w:rsidRPr="00496585">
        <w:rPr>
          <w:lang w:val="en-IN"/>
        </w:rPr>
        <w:t>.</w:t>
      </w:r>
    </w:p>
    <w:p w14:paraId="11B26538" w14:textId="77777777" w:rsidR="00755EB5" w:rsidRPr="00496585" w:rsidRDefault="00755EB5" w:rsidP="00755EB5">
      <w:pPr>
        <w:pStyle w:val="ListParagraph"/>
        <w:ind w:left="1440"/>
        <w:rPr>
          <w:lang w:val="en-IN"/>
        </w:rPr>
      </w:pPr>
    </w:p>
    <w:p w14:paraId="653A9810" w14:textId="1E932DB1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>4. Financial Performance Report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Power BI, Data Modelling, Excel</w:t>
      </w:r>
    </w:p>
    <w:p w14:paraId="13E88212" w14:textId="77777777" w:rsidR="00496585" w:rsidRPr="00496585" w:rsidRDefault="00496585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496585">
        <w:rPr>
          <w:lang w:val="en-IN"/>
        </w:rPr>
        <w:t>Created a financial performance dashboard to visualize income statements and cash flow, improving financial oversight and decision-making.</w:t>
      </w:r>
    </w:p>
    <w:p w14:paraId="56F0776B" w14:textId="77777777" w:rsidR="00496585" w:rsidRDefault="00496585" w:rsidP="00496585"/>
    <w:p w14:paraId="6D5DA4AD" w14:textId="77777777" w:rsidR="004C1DA9" w:rsidRDefault="004C1DA9" w:rsidP="00690FBF"/>
    <w:p w14:paraId="24501008" w14:textId="77777777" w:rsidR="000D7110" w:rsidRDefault="000D7110" w:rsidP="00690FBF"/>
    <w:p w14:paraId="105CE3BB" w14:textId="77777777" w:rsidR="000D7110" w:rsidRDefault="000D7110" w:rsidP="00690FBF"/>
    <w:p w14:paraId="4E8116B4" w14:textId="77777777" w:rsidR="000D7110" w:rsidRDefault="000D7110" w:rsidP="00690FBF"/>
    <w:p w14:paraId="3CED70CE" w14:textId="77777777" w:rsidR="000D7110" w:rsidRDefault="000D7110" w:rsidP="00690FBF"/>
    <w:p w14:paraId="27114211" w14:textId="77777777" w:rsidR="000D7110" w:rsidRDefault="000D7110" w:rsidP="00690FBF"/>
    <w:p w14:paraId="605293A9" w14:textId="77777777" w:rsidR="000D7110" w:rsidRDefault="000D7110" w:rsidP="00690FBF"/>
    <w:p w14:paraId="67718E4B" w14:textId="77777777" w:rsidR="000D7110" w:rsidRDefault="000D7110" w:rsidP="00690FBF"/>
    <w:p w14:paraId="0A3288E3" w14:textId="77777777" w:rsidR="000D7110" w:rsidRDefault="000D7110" w:rsidP="00690FBF"/>
    <w:p w14:paraId="322EB4CF" w14:textId="77777777" w:rsidR="000D7110" w:rsidRDefault="000D7110" w:rsidP="00690FBF"/>
    <w:p w14:paraId="2B70DF41" w14:textId="77777777" w:rsidR="000D7110" w:rsidRDefault="000D7110" w:rsidP="00690FBF"/>
    <w:p w14:paraId="1AF148FE" w14:textId="77777777" w:rsidR="000D7110" w:rsidRDefault="000D7110" w:rsidP="00690FBF"/>
    <w:p w14:paraId="0856A8B8" w14:textId="77777777" w:rsidR="000D7110" w:rsidRDefault="000D7110" w:rsidP="00690FBF"/>
    <w:p w14:paraId="4EE60BD8" w14:textId="77777777" w:rsidR="000D7110" w:rsidRDefault="000D7110" w:rsidP="00690FBF"/>
    <w:p w14:paraId="2E09A995" w14:textId="77777777" w:rsidR="000D7110" w:rsidRDefault="000D7110" w:rsidP="00690FBF"/>
    <w:p w14:paraId="0916FE6A" w14:textId="77777777" w:rsidR="000D7110" w:rsidRDefault="000D7110" w:rsidP="00690FBF"/>
    <w:p w14:paraId="517FA1A2" w14:textId="77777777" w:rsidR="000D7110" w:rsidRDefault="000D7110" w:rsidP="00690FBF"/>
    <w:p w14:paraId="4F8AAB94" w14:textId="77777777" w:rsidR="000D7110" w:rsidRDefault="000D7110" w:rsidP="00690FBF"/>
    <w:p w14:paraId="11DBE76F" w14:textId="77777777" w:rsidR="000D7110" w:rsidRDefault="000D7110" w:rsidP="00690FBF"/>
    <w:p w14:paraId="08907F8B" w14:textId="77777777" w:rsidR="000D7110" w:rsidRDefault="000D7110" w:rsidP="00690FBF"/>
    <w:p w14:paraId="786C1C32" w14:textId="58949C47" w:rsidR="007A49B0" w:rsidRDefault="007A49B0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583C36E5" wp14:editId="75BD2E1A">
                <wp:simplePos x="0" y="0"/>
                <wp:positionH relativeFrom="margin">
                  <wp:posOffset>-600075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1262614965" name="Group 12626149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2485" cy="10287314"/>
                          <a:chOff x="0" y="0"/>
                          <a:chExt cx="4762532" cy="6858000"/>
                        </a:xfrm>
                      </wpg:grpSpPr>
                      <wps:wsp>
                        <wps:cNvPr id="50256960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1702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9366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58318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2EB08" id="Group 1262614965" o:spid="_x0000_s1026" alt="&quot;&quot;" style="position:absolute;margin-left:-47.25pt;margin-top:0;width:550.55pt;height:810pt;z-index:-251649024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836D92" w14:textId="314D2AB4" w:rsidR="004C1DA9" w:rsidRPr="000D7110" w:rsidRDefault="00496585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Education</w:t>
      </w:r>
    </w:p>
    <w:p w14:paraId="190F4319" w14:textId="77777777" w:rsidR="004C1DA9" w:rsidRDefault="004C1DA9" w:rsidP="00690FBF"/>
    <w:p w14:paraId="29609248" w14:textId="2C7B268B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Diploma in Data Science and AI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Keltron Knowledge Centre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July 2024 - December 2024</w:t>
      </w:r>
      <w:r w:rsidRPr="00496585">
        <w:rPr>
          <w:lang w:val="en-IN"/>
        </w:rPr>
        <w:br/>
        <w:t xml:space="preserve">Relevant Coursework: </w:t>
      </w:r>
      <w:r w:rsidR="00755EB5" w:rsidRPr="00755EB5">
        <w:t>ETL Processes, Big Data Analytics, Cloud-Based Data Solutions</w:t>
      </w:r>
    </w:p>
    <w:p w14:paraId="305BF75B" w14:textId="77777777" w:rsidR="00496585" w:rsidRPr="00496585" w:rsidRDefault="00496585" w:rsidP="004463DC">
      <w:pPr>
        <w:ind w:left="850"/>
        <w:rPr>
          <w:lang w:val="en-IN"/>
        </w:rPr>
      </w:pPr>
    </w:p>
    <w:p w14:paraId="78D8A2E7" w14:textId="77777777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BBA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Rabindranath Tagore University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2019 - 2022</w:t>
      </w:r>
      <w:r w:rsidRPr="00496585">
        <w:rPr>
          <w:lang w:val="en-IN"/>
        </w:rPr>
        <w:br/>
        <w:t>Relevant Coursework: Market Analysis, Product Management</w:t>
      </w:r>
    </w:p>
    <w:p w14:paraId="09365F30" w14:textId="77777777" w:rsidR="00496585" w:rsidRPr="00496585" w:rsidRDefault="00496585" w:rsidP="004463DC">
      <w:pPr>
        <w:ind w:left="850"/>
        <w:rPr>
          <w:lang w:val="en-IN"/>
        </w:rPr>
      </w:pPr>
    </w:p>
    <w:p w14:paraId="29EE7473" w14:textId="2D989783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Bachelor of </w:t>
      </w:r>
      <w:r w:rsidR="003507BC">
        <w:rPr>
          <w:b/>
          <w:bCs/>
          <w:lang w:val="en-IN"/>
        </w:rPr>
        <w:t>Technology</w:t>
      </w:r>
      <w:r w:rsidRPr="00496585">
        <w:rPr>
          <w:b/>
          <w:bCs/>
          <w:lang w:val="en-IN"/>
        </w:rPr>
        <w:t xml:space="preserve"> in Electronics</w:t>
      </w:r>
      <w:r w:rsidR="003507BC">
        <w:rPr>
          <w:b/>
          <w:bCs/>
          <w:lang w:val="en-IN"/>
        </w:rPr>
        <w:t xml:space="preserve"> and Communication</w:t>
      </w:r>
      <w:r w:rsidRPr="00496585">
        <w:rPr>
          <w:b/>
          <w:bCs/>
          <w:lang w:val="en-IN"/>
        </w:rPr>
        <w:t xml:space="preserve"> Engineering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College of Engineering Attingal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2010 - 2014</w:t>
      </w:r>
      <w:r w:rsidRPr="00496585">
        <w:rPr>
          <w:lang w:val="en-IN"/>
        </w:rPr>
        <w:br/>
        <w:t>Projects: Centralized Vote Counting System</w:t>
      </w:r>
    </w:p>
    <w:p w14:paraId="05A4A3A8" w14:textId="77777777" w:rsidR="000D7110" w:rsidRDefault="000D7110" w:rsidP="00496585">
      <w:pPr>
        <w:rPr>
          <w:lang w:val="en-IN"/>
        </w:rPr>
      </w:pPr>
    </w:p>
    <w:p w14:paraId="2D229A65" w14:textId="77777777" w:rsidR="000D7110" w:rsidRDefault="000D7110" w:rsidP="00496585">
      <w:pPr>
        <w:rPr>
          <w:lang w:val="en-IN"/>
        </w:rPr>
      </w:pPr>
    </w:p>
    <w:p w14:paraId="79D37424" w14:textId="73344625" w:rsidR="000D7110" w:rsidRPr="00496585" w:rsidRDefault="000D7110" w:rsidP="00C16C7F">
      <w:pPr>
        <w:ind w:left="283"/>
        <w:rPr>
          <w:b/>
          <w:bCs/>
          <w:color w:val="446530" w:themeColor="accent2" w:themeShade="80"/>
          <w:sz w:val="36"/>
          <w:szCs w:val="36"/>
          <w:lang w:val="en-IN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Certifications</w:t>
      </w:r>
    </w:p>
    <w:p w14:paraId="6870959F" w14:textId="77777777" w:rsidR="000D7110" w:rsidRDefault="000D7110" w:rsidP="00690FBF"/>
    <w:p w14:paraId="3B735660" w14:textId="6C02E776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AI-Powered Performance Ads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52C5838E" w14:textId="342DACC7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Google Analytics Certification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336AF188" w14:textId="4EC688ED" w:rsidR="000D7110" w:rsidRPr="00755EB5" w:rsidRDefault="000D7110" w:rsidP="00A96A53">
      <w:pPr>
        <w:pStyle w:val="ListParagraph"/>
        <w:numPr>
          <w:ilvl w:val="0"/>
          <w:numId w:val="23"/>
        </w:numPr>
        <w:ind w:left="1210"/>
      </w:pPr>
      <w:r w:rsidRPr="000D7110">
        <w:rPr>
          <w:b/>
          <w:bCs/>
          <w:lang w:val="en-IN"/>
        </w:rPr>
        <w:t>Microsoft Power Platform Training</w:t>
      </w:r>
      <w:r w:rsidRPr="000D7110">
        <w:rPr>
          <w:lang w:val="en-IN"/>
        </w:rPr>
        <w:t xml:space="preserve"> — Proficiency in Power Apps, Power Automate, and Power BI</w:t>
      </w:r>
    </w:p>
    <w:p w14:paraId="7584AF96" w14:textId="0AF33EF9" w:rsidR="00755EB5" w:rsidRPr="00755EB5" w:rsidRDefault="00755EB5" w:rsidP="00755EB5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755EB5">
        <w:rPr>
          <w:b/>
          <w:bCs/>
          <w:lang w:val="en-IN"/>
        </w:rPr>
        <w:t>AWS Certified Data Analytics – Specialty</w:t>
      </w:r>
    </w:p>
    <w:p w14:paraId="7E50F81D" w14:textId="35DC5CCF" w:rsidR="00755EB5" w:rsidRPr="00755EB5" w:rsidRDefault="00755EB5" w:rsidP="00755EB5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755EB5">
        <w:rPr>
          <w:b/>
          <w:bCs/>
          <w:lang w:val="en-IN"/>
        </w:rPr>
        <w:t>Google Cloud Professional Data Engineer</w:t>
      </w:r>
    </w:p>
    <w:p w14:paraId="7D94D309" w14:textId="28B50E16" w:rsidR="00755EB5" w:rsidRDefault="00755EB5" w:rsidP="00755EB5">
      <w:pPr>
        <w:pStyle w:val="ListParagraph"/>
        <w:numPr>
          <w:ilvl w:val="0"/>
          <w:numId w:val="23"/>
        </w:numPr>
        <w:ind w:left="1210"/>
      </w:pPr>
      <w:r w:rsidRPr="00755EB5">
        <w:rPr>
          <w:b/>
          <w:bCs/>
          <w:lang w:val="en-IN"/>
        </w:rPr>
        <w:t>Microsoft Azure Data Engineer Associate</w:t>
      </w:r>
    </w:p>
    <w:p w14:paraId="787DBD9A" w14:textId="77777777" w:rsidR="004C1DA9" w:rsidRDefault="004C1DA9" w:rsidP="00690FBF"/>
    <w:p w14:paraId="68203665" w14:textId="77777777" w:rsidR="00755EB5" w:rsidRDefault="00755EB5" w:rsidP="00690FBF"/>
    <w:p w14:paraId="7234BE89" w14:textId="77777777" w:rsidR="00755EB5" w:rsidRDefault="00755EB5" w:rsidP="00690FBF"/>
    <w:p w14:paraId="4DF6DCC1" w14:textId="77777777" w:rsidR="00755EB5" w:rsidRDefault="00755EB5" w:rsidP="00690FBF"/>
    <w:p w14:paraId="4A8110CB" w14:textId="77777777" w:rsidR="00755EB5" w:rsidRDefault="00755EB5" w:rsidP="00690FBF"/>
    <w:p w14:paraId="1C284539" w14:textId="77777777" w:rsidR="00755EB5" w:rsidRDefault="00755EB5" w:rsidP="00690FBF"/>
    <w:p w14:paraId="6A6091D0" w14:textId="77777777" w:rsidR="00755EB5" w:rsidRDefault="00755EB5" w:rsidP="00690FBF"/>
    <w:p w14:paraId="06C77C47" w14:textId="77777777" w:rsidR="00755EB5" w:rsidRDefault="00755EB5" w:rsidP="00690FBF"/>
    <w:p w14:paraId="073D9904" w14:textId="77777777" w:rsidR="00755EB5" w:rsidRDefault="00755EB5" w:rsidP="00690FBF"/>
    <w:p w14:paraId="3AEF5E7E" w14:textId="77777777" w:rsidR="00755EB5" w:rsidRDefault="00755EB5" w:rsidP="00690FBF"/>
    <w:p w14:paraId="4AF51F05" w14:textId="77777777" w:rsidR="00755EB5" w:rsidRDefault="00755EB5" w:rsidP="00690FBF"/>
    <w:p w14:paraId="658CBD11" w14:textId="77777777" w:rsidR="00755EB5" w:rsidRDefault="00755EB5" w:rsidP="00690FBF"/>
    <w:p w14:paraId="10CF2E6E" w14:textId="77777777" w:rsidR="00755EB5" w:rsidRDefault="00755EB5" w:rsidP="00690FBF"/>
    <w:p w14:paraId="417E4071" w14:textId="77777777" w:rsidR="00755EB5" w:rsidRDefault="00755EB5" w:rsidP="00690FBF"/>
    <w:p w14:paraId="3F31059C" w14:textId="77777777" w:rsidR="00755EB5" w:rsidRDefault="00755EB5" w:rsidP="00690FBF"/>
    <w:p w14:paraId="5E225425" w14:textId="77777777" w:rsidR="00755EB5" w:rsidRDefault="00755EB5" w:rsidP="00690FBF"/>
    <w:p w14:paraId="197FB809" w14:textId="77777777" w:rsidR="00755EB5" w:rsidRDefault="00755EB5" w:rsidP="00690FBF"/>
    <w:p w14:paraId="211957CC" w14:textId="054F6945" w:rsidR="00755EB5" w:rsidRDefault="00225993" w:rsidP="00690FB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28637DC" wp14:editId="075A03CC">
                <wp:simplePos x="0" y="0"/>
                <wp:positionH relativeFrom="margin">
                  <wp:posOffset>-617220</wp:posOffset>
                </wp:positionH>
                <wp:positionV relativeFrom="margin">
                  <wp:align>center</wp:align>
                </wp:positionV>
                <wp:extent cx="6991985" cy="10287000"/>
                <wp:effectExtent l="0" t="0" r="18415" b="0"/>
                <wp:wrapNone/>
                <wp:docPr id="268318932" name="Group 26831893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1985" cy="10287000"/>
                          <a:chOff x="0" y="0"/>
                          <a:chExt cx="4762532" cy="6858000"/>
                        </a:xfrm>
                      </wpg:grpSpPr>
                      <wps:wsp>
                        <wps:cNvPr id="28779637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74122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96977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11722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6E16C" id="Group 268318932" o:spid="_x0000_s1026" alt="&quot;&quot;" style="position:absolute;margin-left:-48.6pt;margin-top:0;width:550.55pt;height:810pt;z-index:-251646976;mso-position-horizontal-relative:margin;mso-position-vertical:center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60374E16" w14:textId="77777777" w:rsidR="00755EB5" w:rsidRDefault="00755EB5" w:rsidP="00690FBF"/>
    <w:p w14:paraId="6B617FD2" w14:textId="77777777" w:rsidR="00755EB5" w:rsidRDefault="00755EB5" w:rsidP="00690FBF"/>
    <w:p w14:paraId="0ADFB728" w14:textId="1CDA22AB" w:rsidR="004C1DA9" w:rsidRPr="000D7110" w:rsidRDefault="000D7110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Technical Skills</w:t>
      </w:r>
    </w:p>
    <w:p w14:paraId="72E3532C" w14:textId="77777777" w:rsidR="000D7110" w:rsidRDefault="000D7110" w:rsidP="00690FBF"/>
    <w:p w14:paraId="5A0E127B" w14:textId="4AC41D8A" w:rsidR="00755EB5" w:rsidRPr="000962EE" w:rsidRDefault="00755EB5" w:rsidP="00755EB5">
      <w:pPr>
        <w:pStyle w:val="Skills"/>
        <w:numPr>
          <w:ilvl w:val="0"/>
          <w:numId w:val="24"/>
        </w:numPr>
        <w:ind w:left="1210"/>
      </w:pPr>
      <w:r w:rsidRPr="00755EB5">
        <w:rPr>
          <w:b/>
          <w:bCs/>
        </w:rPr>
        <w:t>Big Data Tools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77"/>
        <w:gridCol w:w="2404"/>
      </w:tblGrid>
      <w:tr w:rsidR="00755EB5" w14:paraId="7C9709D2" w14:textId="77777777" w:rsidTr="00DC04F0">
        <w:trPr>
          <w:trHeight w:val="450"/>
        </w:trPr>
        <w:tc>
          <w:tcPr>
            <w:tcW w:w="2693" w:type="dxa"/>
          </w:tcPr>
          <w:p w14:paraId="3496966A" w14:textId="33176D5A" w:rsidR="00755EB5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Apache Spark</w:t>
            </w:r>
          </w:p>
          <w:p w14:paraId="68E7F0F1" w14:textId="0DBA0676" w:rsidR="00755EB5" w:rsidRPr="000962EE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Airflow</w:t>
            </w:r>
          </w:p>
          <w:p w14:paraId="25133BD9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977" w:type="dxa"/>
          </w:tcPr>
          <w:p w14:paraId="6DEBB5B1" w14:textId="608CA122" w:rsidR="00755EB5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Hadoop</w:t>
            </w:r>
          </w:p>
          <w:p w14:paraId="15EDF704" w14:textId="43FC722A" w:rsidR="00225993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Big Data Processing</w:t>
            </w:r>
          </w:p>
          <w:p w14:paraId="06A63A8B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404" w:type="dxa"/>
          </w:tcPr>
          <w:p w14:paraId="3220A80F" w14:textId="7C4A4B7D" w:rsidR="00755EB5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Kafka</w:t>
            </w:r>
          </w:p>
          <w:p w14:paraId="0AAB19FB" w14:textId="2A793FEA" w:rsidR="00225993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ETL Pipelines</w:t>
            </w:r>
          </w:p>
          <w:p w14:paraId="29DC1ED1" w14:textId="77777777" w:rsidR="00755EB5" w:rsidRDefault="00755EB5" w:rsidP="0077711D">
            <w:pPr>
              <w:pStyle w:val="Skills"/>
              <w:ind w:left="0"/>
            </w:pPr>
          </w:p>
        </w:tc>
      </w:tr>
    </w:tbl>
    <w:p w14:paraId="495ABFDF" w14:textId="65CF3701" w:rsidR="00755EB5" w:rsidRPr="000962EE" w:rsidRDefault="00755EB5" w:rsidP="00755EB5">
      <w:pPr>
        <w:pStyle w:val="Skills"/>
        <w:numPr>
          <w:ilvl w:val="0"/>
          <w:numId w:val="24"/>
        </w:numPr>
        <w:ind w:left="1210"/>
      </w:pPr>
      <w:r w:rsidRPr="00755EB5">
        <w:rPr>
          <w:b/>
          <w:bCs/>
        </w:rPr>
        <w:t>Cloud Platforms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77"/>
        <w:gridCol w:w="2404"/>
      </w:tblGrid>
      <w:tr w:rsidR="00755EB5" w14:paraId="4BB5D5A6" w14:textId="77777777" w:rsidTr="00DC04F0">
        <w:trPr>
          <w:trHeight w:val="450"/>
        </w:trPr>
        <w:tc>
          <w:tcPr>
            <w:tcW w:w="2693" w:type="dxa"/>
          </w:tcPr>
          <w:p w14:paraId="74A8523E" w14:textId="77777777" w:rsidR="00225993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AWS (Redshift, Glue, S3)</w:t>
            </w:r>
          </w:p>
          <w:p w14:paraId="397FAC46" w14:textId="5A546639" w:rsidR="00755EB5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Cloud Data Solutions</w:t>
            </w:r>
            <w:r w:rsidR="00755EB5" w:rsidRPr="00755EB5">
              <w:t xml:space="preserve"> </w:t>
            </w:r>
          </w:p>
          <w:p w14:paraId="7200C03C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977" w:type="dxa"/>
          </w:tcPr>
          <w:p w14:paraId="21DBB097" w14:textId="5DA380F9" w:rsidR="00755EB5" w:rsidRPr="000962EE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Azure Data Factory</w:t>
            </w:r>
          </w:p>
          <w:p w14:paraId="04124ED3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404" w:type="dxa"/>
          </w:tcPr>
          <w:p w14:paraId="4D66B072" w14:textId="3B7FA5FA" w:rsidR="00755EB5" w:rsidRPr="000962EE" w:rsidRDefault="00755EB5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55EB5">
              <w:t>GCP (BigQuery)</w:t>
            </w:r>
          </w:p>
          <w:p w14:paraId="778BDD4D" w14:textId="77777777" w:rsidR="00755EB5" w:rsidRDefault="00755EB5" w:rsidP="0077711D">
            <w:pPr>
              <w:pStyle w:val="Skills"/>
              <w:ind w:left="0"/>
            </w:pPr>
          </w:p>
        </w:tc>
      </w:tr>
    </w:tbl>
    <w:p w14:paraId="2E759CC5" w14:textId="14F2CE85" w:rsidR="00755EB5" w:rsidRPr="000962EE" w:rsidRDefault="00755EB5" w:rsidP="00755EB5">
      <w:pPr>
        <w:pStyle w:val="Skills"/>
        <w:numPr>
          <w:ilvl w:val="0"/>
          <w:numId w:val="24"/>
        </w:numPr>
        <w:ind w:left="1210"/>
      </w:pPr>
      <w:r w:rsidRPr="00755EB5">
        <w:rPr>
          <w:b/>
          <w:bCs/>
        </w:rPr>
        <w:t>Databases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77"/>
        <w:gridCol w:w="2406"/>
      </w:tblGrid>
      <w:tr w:rsidR="00755EB5" w14:paraId="520C8095" w14:textId="77777777" w:rsidTr="00DC04F0">
        <w:trPr>
          <w:trHeight w:val="450"/>
        </w:trPr>
        <w:tc>
          <w:tcPr>
            <w:tcW w:w="2693" w:type="dxa"/>
          </w:tcPr>
          <w:p w14:paraId="2BBC2544" w14:textId="6BEE5CF8" w:rsidR="00225993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 xml:space="preserve">SQL </w:t>
            </w:r>
          </w:p>
          <w:p w14:paraId="710BFA05" w14:textId="5BB0E132" w:rsidR="00755EB5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NoSQL</w:t>
            </w:r>
          </w:p>
          <w:p w14:paraId="73838474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977" w:type="dxa"/>
          </w:tcPr>
          <w:p w14:paraId="177D530D" w14:textId="39E19AD8" w:rsidR="00755EB5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MongoDB</w:t>
            </w:r>
          </w:p>
          <w:p w14:paraId="5C37A195" w14:textId="0E064B90" w:rsidR="00225993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Data Warehousing</w:t>
            </w:r>
          </w:p>
          <w:p w14:paraId="3DE7C568" w14:textId="77777777" w:rsidR="00755EB5" w:rsidRDefault="00755EB5" w:rsidP="0077711D">
            <w:pPr>
              <w:pStyle w:val="Skills"/>
              <w:ind w:left="0"/>
            </w:pPr>
          </w:p>
        </w:tc>
        <w:tc>
          <w:tcPr>
            <w:tcW w:w="2406" w:type="dxa"/>
          </w:tcPr>
          <w:p w14:paraId="7F8CFCA5" w14:textId="158ACB6D" w:rsidR="00755EB5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t>PostgreSQL</w:t>
            </w:r>
          </w:p>
          <w:p w14:paraId="5EC54C49" w14:textId="77777777" w:rsidR="00755EB5" w:rsidRDefault="00755EB5" w:rsidP="0077711D">
            <w:pPr>
              <w:pStyle w:val="Skills"/>
              <w:ind w:left="0"/>
            </w:pPr>
          </w:p>
        </w:tc>
      </w:tr>
    </w:tbl>
    <w:bookmarkEnd w:id="0"/>
    <w:p w14:paraId="3A04DFC1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Programming Languages</w:t>
      </w:r>
      <w:r w:rsidRPr="000D7110">
        <w:rPr>
          <w:lang w:val="en-IN"/>
        </w:rPr>
        <w:t xml:space="preserve">: </w:t>
      </w:r>
    </w:p>
    <w:tbl>
      <w:tblPr>
        <w:tblStyle w:val="TableGrid"/>
        <w:tblW w:w="9538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1089"/>
        <w:gridCol w:w="2977"/>
        <w:gridCol w:w="3868"/>
      </w:tblGrid>
      <w:tr w:rsidR="00225993" w14:paraId="08B36B24" w14:textId="77777777" w:rsidTr="00DC04F0">
        <w:trPr>
          <w:trHeight w:val="450"/>
        </w:trPr>
        <w:tc>
          <w:tcPr>
            <w:tcW w:w="2693" w:type="dxa"/>
            <w:gridSpan w:val="2"/>
          </w:tcPr>
          <w:p w14:paraId="15445096" w14:textId="76B96873" w:rsidR="00225993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Python</w:t>
            </w:r>
            <w:r w:rsidRPr="00225993">
              <w:t xml:space="preserve"> </w:t>
            </w:r>
          </w:p>
          <w:p w14:paraId="008E0DF4" w14:textId="1D07B78A" w:rsidR="00225993" w:rsidRDefault="00225993" w:rsidP="00225993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R</w:t>
            </w:r>
          </w:p>
        </w:tc>
        <w:tc>
          <w:tcPr>
            <w:tcW w:w="2977" w:type="dxa"/>
          </w:tcPr>
          <w:p w14:paraId="64B9EE6E" w14:textId="2723671B" w:rsidR="00225993" w:rsidRPr="00225993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Java</w:t>
            </w:r>
          </w:p>
          <w:p w14:paraId="4BFCD2EB" w14:textId="486E06D7" w:rsidR="00225993" w:rsidRDefault="00225993" w:rsidP="00225993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HTML</w:t>
            </w:r>
          </w:p>
        </w:tc>
        <w:tc>
          <w:tcPr>
            <w:tcW w:w="3868" w:type="dxa"/>
          </w:tcPr>
          <w:p w14:paraId="3D346853" w14:textId="0465CCEE" w:rsidR="00225993" w:rsidRPr="000962EE" w:rsidRDefault="00225993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225993">
              <w:rPr>
                <w:lang w:val="en-IN"/>
              </w:rPr>
              <w:t>C++</w:t>
            </w:r>
          </w:p>
          <w:p w14:paraId="1E9301A9" w14:textId="77777777" w:rsidR="00225993" w:rsidRDefault="00225993" w:rsidP="0077711D">
            <w:pPr>
              <w:pStyle w:val="Skills"/>
              <w:ind w:left="0"/>
            </w:pPr>
          </w:p>
        </w:tc>
      </w:tr>
      <w:tr w:rsidR="00EF3E37" w14:paraId="5F1B1550" w14:textId="77777777" w:rsidTr="00DC04F0">
        <w:trPr>
          <w:gridBefore w:val="1"/>
          <w:gridAfter w:val="1"/>
          <w:wBefore w:w="1604" w:type="dxa"/>
          <w:wAfter w:w="3868" w:type="dxa"/>
        </w:trPr>
        <w:tc>
          <w:tcPr>
            <w:tcW w:w="1089" w:type="dxa"/>
          </w:tcPr>
          <w:p w14:paraId="5A8B99D2" w14:textId="77777777" w:rsidR="002F6EEC" w:rsidRDefault="002F6EEC" w:rsidP="00987AC6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2977" w:type="dxa"/>
          </w:tcPr>
          <w:p w14:paraId="3898F5D1" w14:textId="77777777" w:rsidR="002F6EEC" w:rsidRDefault="002F6EEC" w:rsidP="00987AC6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7BB74244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Platforms</w:t>
      </w:r>
      <w:r w:rsidRPr="000D7110">
        <w:rPr>
          <w:lang w:val="en-IN"/>
        </w:rPr>
        <w:t xml:space="preserve">: </w:t>
      </w:r>
    </w:p>
    <w:tbl>
      <w:tblPr>
        <w:tblStyle w:val="TableGrid"/>
        <w:tblW w:w="9209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6516"/>
      </w:tblGrid>
      <w:tr w:rsidR="00C50693" w14:paraId="4FD9F94E" w14:textId="77777777" w:rsidTr="00DC04F0">
        <w:tc>
          <w:tcPr>
            <w:tcW w:w="2693" w:type="dxa"/>
          </w:tcPr>
          <w:p w14:paraId="5697E44B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Azure AI</w:t>
            </w:r>
          </w:p>
          <w:p w14:paraId="1C1DEEAF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Google Analytics</w:t>
            </w:r>
          </w:p>
          <w:p w14:paraId="161423BA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6516" w:type="dxa"/>
          </w:tcPr>
          <w:p w14:paraId="25C8E75A" w14:textId="77777777" w:rsid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Microsoft Power Platform (Power BI, Power Automate, Power Apps)</w:t>
            </w:r>
          </w:p>
          <w:p w14:paraId="6CEC851C" w14:textId="5576C34F" w:rsidR="00225993" w:rsidRPr="00C50693" w:rsidRDefault="002259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225993">
              <w:t>Cloud Data Solutions</w:t>
            </w:r>
          </w:p>
          <w:p w14:paraId="1DAB4DF2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0CCA6B41" w14:textId="77777777" w:rsidR="000D7110" w:rsidRPr="000962EE" w:rsidRDefault="000D7110" w:rsidP="00A96A53">
      <w:pPr>
        <w:pStyle w:val="Skills"/>
        <w:numPr>
          <w:ilvl w:val="0"/>
          <w:numId w:val="24"/>
        </w:numPr>
        <w:ind w:left="1210"/>
      </w:pPr>
      <w:r w:rsidRPr="000D7110">
        <w:rPr>
          <w:b/>
          <w:bCs/>
          <w:lang w:val="en-IN"/>
        </w:rPr>
        <w:t>Machine Learning Libraries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977"/>
        <w:gridCol w:w="2404"/>
      </w:tblGrid>
      <w:tr w:rsidR="000962EE" w14:paraId="541D8F5E" w14:textId="77777777" w:rsidTr="00DC04F0">
        <w:trPr>
          <w:trHeight w:val="450"/>
        </w:trPr>
        <w:tc>
          <w:tcPr>
            <w:tcW w:w="2693" w:type="dxa"/>
          </w:tcPr>
          <w:p w14:paraId="68876087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TensorFlow</w:t>
            </w:r>
          </w:p>
          <w:p w14:paraId="024086ED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977" w:type="dxa"/>
          </w:tcPr>
          <w:p w14:paraId="4FE6F40C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Keras</w:t>
            </w:r>
          </w:p>
          <w:p w14:paraId="0084E427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404" w:type="dxa"/>
          </w:tcPr>
          <w:p w14:paraId="3B73983B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Scikit-Learn</w:t>
            </w:r>
          </w:p>
          <w:p w14:paraId="05316C8A" w14:textId="77777777" w:rsidR="000962EE" w:rsidRDefault="000962EE" w:rsidP="000962EE">
            <w:pPr>
              <w:pStyle w:val="Skills"/>
              <w:ind w:left="0"/>
            </w:pPr>
          </w:p>
        </w:tc>
      </w:tr>
    </w:tbl>
    <w:p w14:paraId="5AF01D7E" w14:textId="77777777" w:rsidR="000962EE" w:rsidRPr="000D7110" w:rsidRDefault="000962EE" w:rsidP="000962EE">
      <w:pPr>
        <w:pStyle w:val="Skills"/>
        <w:ind w:left="1714"/>
      </w:pPr>
    </w:p>
    <w:sectPr w:rsidR="000962EE" w:rsidRPr="000D7110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2D0B6" w14:textId="77777777" w:rsidR="00CB1E7F" w:rsidRDefault="00CB1E7F" w:rsidP="00690FBF">
      <w:r>
        <w:separator/>
      </w:r>
    </w:p>
  </w:endnote>
  <w:endnote w:type="continuationSeparator" w:id="0">
    <w:p w14:paraId="26803F19" w14:textId="77777777" w:rsidR="00CB1E7F" w:rsidRDefault="00CB1E7F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FE930" w14:textId="77777777" w:rsidR="00CB1E7F" w:rsidRDefault="00CB1E7F" w:rsidP="00690FBF">
      <w:r>
        <w:separator/>
      </w:r>
    </w:p>
  </w:footnote>
  <w:footnote w:type="continuationSeparator" w:id="0">
    <w:p w14:paraId="2C84F266" w14:textId="77777777" w:rsidR="00CB1E7F" w:rsidRDefault="00CB1E7F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56F54"/>
    <w:multiLevelType w:val="hybridMultilevel"/>
    <w:tmpl w:val="8C3C595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D791D22"/>
    <w:multiLevelType w:val="hybridMultilevel"/>
    <w:tmpl w:val="D08AE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E9"/>
    <w:multiLevelType w:val="hybridMultilevel"/>
    <w:tmpl w:val="2C680F28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" w15:restartNumberingAfterBreak="0">
    <w:nsid w:val="13403F33"/>
    <w:multiLevelType w:val="hybridMultilevel"/>
    <w:tmpl w:val="ABD23C60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5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E9A3A50"/>
    <w:multiLevelType w:val="hybridMultilevel"/>
    <w:tmpl w:val="8B6E8E16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6AA1464"/>
    <w:multiLevelType w:val="hybridMultilevel"/>
    <w:tmpl w:val="FE0222A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28574EA5"/>
    <w:multiLevelType w:val="hybridMultilevel"/>
    <w:tmpl w:val="ACCA4D52"/>
    <w:lvl w:ilvl="0" w:tplc="360A6784">
      <w:numFmt w:val="bullet"/>
      <w:lvlText w:val="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2AC039EA"/>
    <w:multiLevelType w:val="hybridMultilevel"/>
    <w:tmpl w:val="1992678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30AB5228"/>
    <w:multiLevelType w:val="hybridMultilevel"/>
    <w:tmpl w:val="0262CD88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3" w15:restartNumberingAfterBreak="0">
    <w:nsid w:val="36256C8C"/>
    <w:multiLevelType w:val="hybridMultilevel"/>
    <w:tmpl w:val="26423A5C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4" w15:restartNumberingAfterBreak="0">
    <w:nsid w:val="371A10D2"/>
    <w:multiLevelType w:val="hybridMultilevel"/>
    <w:tmpl w:val="DAFA579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39E13EE8"/>
    <w:multiLevelType w:val="multilevel"/>
    <w:tmpl w:val="2578DE3C"/>
    <w:lvl w:ilvl="0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25FD0"/>
    <w:multiLevelType w:val="hybridMultilevel"/>
    <w:tmpl w:val="11FA2946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7" w15:restartNumberingAfterBreak="0">
    <w:nsid w:val="419377D8"/>
    <w:multiLevelType w:val="hybridMultilevel"/>
    <w:tmpl w:val="334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C7FC8"/>
    <w:multiLevelType w:val="hybridMultilevel"/>
    <w:tmpl w:val="B290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67997"/>
    <w:multiLevelType w:val="hybridMultilevel"/>
    <w:tmpl w:val="CAD86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D0EF4"/>
    <w:multiLevelType w:val="multilevel"/>
    <w:tmpl w:val="CB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21C07"/>
    <w:multiLevelType w:val="hybridMultilevel"/>
    <w:tmpl w:val="BACA657E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2" w15:restartNumberingAfterBreak="0">
    <w:nsid w:val="5C1601E6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17D64"/>
    <w:multiLevelType w:val="multilevel"/>
    <w:tmpl w:val="70E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12BA4"/>
    <w:multiLevelType w:val="hybridMultilevel"/>
    <w:tmpl w:val="C8DC330C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5" w15:restartNumberingAfterBreak="0">
    <w:nsid w:val="66D66849"/>
    <w:multiLevelType w:val="hybridMultilevel"/>
    <w:tmpl w:val="4F74A94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6" w15:restartNumberingAfterBreak="0">
    <w:nsid w:val="67AD12F8"/>
    <w:multiLevelType w:val="multilevel"/>
    <w:tmpl w:val="C0A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78D3130F"/>
    <w:multiLevelType w:val="hybridMultilevel"/>
    <w:tmpl w:val="0DAE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E33D0"/>
    <w:multiLevelType w:val="hybridMultilevel"/>
    <w:tmpl w:val="E52ED49A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1" w15:restartNumberingAfterBreak="0">
    <w:nsid w:val="7CAD481C"/>
    <w:multiLevelType w:val="hybridMultilevel"/>
    <w:tmpl w:val="D04A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8"/>
  </w:num>
  <w:num w:numId="2" w16cid:durableId="549196634">
    <w:abstractNumId w:val="28"/>
  </w:num>
  <w:num w:numId="3" w16cid:durableId="1422919832">
    <w:abstractNumId w:val="27"/>
  </w:num>
  <w:num w:numId="4" w16cid:durableId="2071682557">
    <w:abstractNumId w:val="5"/>
  </w:num>
  <w:num w:numId="5" w16cid:durableId="1542015606">
    <w:abstractNumId w:val="6"/>
  </w:num>
  <w:num w:numId="6" w16cid:durableId="80369196">
    <w:abstractNumId w:val="32"/>
  </w:num>
  <w:num w:numId="7" w16cid:durableId="50083107">
    <w:abstractNumId w:val="0"/>
  </w:num>
  <w:num w:numId="8" w16cid:durableId="1061293550">
    <w:abstractNumId w:val="1"/>
  </w:num>
  <w:num w:numId="9" w16cid:durableId="785386323">
    <w:abstractNumId w:val="10"/>
  </w:num>
  <w:num w:numId="10" w16cid:durableId="798037804">
    <w:abstractNumId w:val="14"/>
  </w:num>
  <w:num w:numId="11" w16cid:durableId="2034569542">
    <w:abstractNumId w:val="24"/>
  </w:num>
  <w:num w:numId="12" w16cid:durableId="1082291687">
    <w:abstractNumId w:val="25"/>
  </w:num>
  <w:num w:numId="13" w16cid:durableId="1695839452">
    <w:abstractNumId w:val="30"/>
  </w:num>
  <w:num w:numId="14" w16cid:durableId="1677994223">
    <w:abstractNumId w:val="4"/>
  </w:num>
  <w:num w:numId="15" w16cid:durableId="1064837116">
    <w:abstractNumId w:val="13"/>
  </w:num>
  <w:num w:numId="16" w16cid:durableId="278414588">
    <w:abstractNumId w:val="12"/>
  </w:num>
  <w:num w:numId="17" w16cid:durableId="1197891284">
    <w:abstractNumId w:val="11"/>
  </w:num>
  <w:num w:numId="18" w16cid:durableId="1912230447">
    <w:abstractNumId w:val="7"/>
  </w:num>
  <w:num w:numId="19" w16cid:durableId="1621105844">
    <w:abstractNumId w:val="23"/>
  </w:num>
  <w:num w:numId="20" w16cid:durableId="2066874379">
    <w:abstractNumId w:val="20"/>
  </w:num>
  <w:num w:numId="21" w16cid:durableId="411856178">
    <w:abstractNumId w:val="22"/>
  </w:num>
  <w:num w:numId="22" w16cid:durableId="48459976">
    <w:abstractNumId w:val="26"/>
  </w:num>
  <w:num w:numId="23" w16cid:durableId="251209199">
    <w:abstractNumId w:val="2"/>
  </w:num>
  <w:num w:numId="24" w16cid:durableId="1526942442">
    <w:abstractNumId w:val="9"/>
  </w:num>
  <w:num w:numId="25" w16cid:durableId="216430564">
    <w:abstractNumId w:val="16"/>
  </w:num>
  <w:num w:numId="26" w16cid:durableId="25452637">
    <w:abstractNumId w:val="3"/>
  </w:num>
  <w:num w:numId="27" w16cid:durableId="1811248638">
    <w:abstractNumId w:val="21"/>
  </w:num>
  <w:num w:numId="28" w16cid:durableId="1958640533">
    <w:abstractNumId w:val="19"/>
  </w:num>
  <w:num w:numId="29" w16cid:durableId="1233347088">
    <w:abstractNumId w:val="18"/>
  </w:num>
  <w:num w:numId="30" w16cid:durableId="60063448">
    <w:abstractNumId w:val="29"/>
  </w:num>
  <w:num w:numId="31" w16cid:durableId="480538726">
    <w:abstractNumId w:val="17"/>
  </w:num>
  <w:num w:numId="32" w16cid:durableId="1600915022">
    <w:abstractNumId w:val="31"/>
  </w:num>
  <w:num w:numId="33" w16cid:durableId="745342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F"/>
    <w:rsid w:val="000041FC"/>
    <w:rsid w:val="00014481"/>
    <w:rsid w:val="00016E9A"/>
    <w:rsid w:val="000219FE"/>
    <w:rsid w:val="00031E11"/>
    <w:rsid w:val="00047507"/>
    <w:rsid w:val="0006154E"/>
    <w:rsid w:val="000746AE"/>
    <w:rsid w:val="00083DA5"/>
    <w:rsid w:val="000962EE"/>
    <w:rsid w:val="000A3B87"/>
    <w:rsid w:val="000D2A61"/>
    <w:rsid w:val="000D7110"/>
    <w:rsid w:val="000E11D4"/>
    <w:rsid w:val="000E2956"/>
    <w:rsid w:val="001015E3"/>
    <w:rsid w:val="00101F80"/>
    <w:rsid w:val="00157B6C"/>
    <w:rsid w:val="00163B2B"/>
    <w:rsid w:val="00172CA1"/>
    <w:rsid w:val="001841EF"/>
    <w:rsid w:val="00185237"/>
    <w:rsid w:val="0019485E"/>
    <w:rsid w:val="001C14C6"/>
    <w:rsid w:val="001E451C"/>
    <w:rsid w:val="00212436"/>
    <w:rsid w:val="00225993"/>
    <w:rsid w:val="0023785C"/>
    <w:rsid w:val="002532AD"/>
    <w:rsid w:val="00254C21"/>
    <w:rsid w:val="00256C9B"/>
    <w:rsid w:val="002640C9"/>
    <w:rsid w:val="00271A92"/>
    <w:rsid w:val="00292A11"/>
    <w:rsid w:val="002A1560"/>
    <w:rsid w:val="002A5B21"/>
    <w:rsid w:val="002C21CC"/>
    <w:rsid w:val="002C378E"/>
    <w:rsid w:val="002C7F78"/>
    <w:rsid w:val="002D24F1"/>
    <w:rsid w:val="002D6A38"/>
    <w:rsid w:val="002F18E3"/>
    <w:rsid w:val="002F1DB4"/>
    <w:rsid w:val="002F6CB9"/>
    <w:rsid w:val="002F6EEC"/>
    <w:rsid w:val="003001B8"/>
    <w:rsid w:val="00303FDC"/>
    <w:rsid w:val="003054ED"/>
    <w:rsid w:val="0032311C"/>
    <w:rsid w:val="00332EBA"/>
    <w:rsid w:val="0033402C"/>
    <w:rsid w:val="003363BB"/>
    <w:rsid w:val="00340C75"/>
    <w:rsid w:val="003507BC"/>
    <w:rsid w:val="0036765D"/>
    <w:rsid w:val="00377519"/>
    <w:rsid w:val="00381CE7"/>
    <w:rsid w:val="00390248"/>
    <w:rsid w:val="003902E5"/>
    <w:rsid w:val="003A70F8"/>
    <w:rsid w:val="003E6D64"/>
    <w:rsid w:val="003E7357"/>
    <w:rsid w:val="00407F3F"/>
    <w:rsid w:val="00410F37"/>
    <w:rsid w:val="00434AD2"/>
    <w:rsid w:val="00445E3A"/>
    <w:rsid w:val="004463DC"/>
    <w:rsid w:val="0046736A"/>
    <w:rsid w:val="00486183"/>
    <w:rsid w:val="00496585"/>
    <w:rsid w:val="00496677"/>
    <w:rsid w:val="00497CE6"/>
    <w:rsid w:val="004A389E"/>
    <w:rsid w:val="004B0D77"/>
    <w:rsid w:val="004C1DA9"/>
    <w:rsid w:val="004D7316"/>
    <w:rsid w:val="0050310A"/>
    <w:rsid w:val="00511201"/>
    <w:rsid w:val="00532308"/>
    <w:rsid w:val="005342F1"/>
    <w:rsid w:val="00562856"/>
    <w:rsid w:val="005666B9"/>
    <w:rsid w:val="005732FE"/>
    <w:rsid w:val="0059022C"/>
    <w:rsid w:val="005A001B"/>
    <w:rsid w:val="005A05E2"/>
    <w:rsid w:val="005A1CCE"/>
    <w:rsid w:val="005A4739"/>
    <w:rsid w:val="005B4580"/>
    <w:rsid w:val="005D3B3A"/>
    <w:rsid w:val="005D49CA"/>
    <w:rsid w:val="005E2A9D"/>
    <w:rsid w:val="005E408E"/>
    <w:rsid w:val="00601779"/>
    <w:rsid w:val="00625729"/>
    <w:rsid w:val="0063039A"/>
    <w:rsid w:val="0064392B"/>
    <w:rsid w:val="006450C1"/>
    <w:rsid w:val="00647D8C"/>
    <w:rsid w:val="006536F8"/>
    <w:rsid w:val="00653945"/>
    <w:rsid w:val="00673037"/>
    <w:rsid w:val="00674223"/>
    <w:rsid w:val="00684677"/>
    <w:rsid w:val="00690FBF"/>
    <w:rsid w:val="006B3BC2"/>
    <w:rsid w:val="006B54D3"/>
    <w:rsid w:val="006C2364"/>
    <w:rsid w:val="006F4142"/>
    <w:rsid w:val="0070452B"/>
    <w:rsid w:val="00705D7F"/>
    <w:rsid w:val="00740EE4"/>
    <w:rsid w:val="007466F4"/>
    <w:rsid w:val="00755EB5"/>
    <w:rsid w:val="0076604B"/>
    <w:rsid w:val="007750A9"/>
    <w:rsid w:val="007843C5"/>
    <w:rsid w:val="00785436"/>
    <w:rsid w:val="007864F1"/>
    <w:rsid w:val="007A242C"/>
    <w:rsid w:val="007A49B0"/>
    <w:rsid w:val="007B6AC9"/>
    <w:rsid w:val="007C0CF2"/>
    <w:rsid w:val="007C74B7"/>
    <w:rsid w:val="007D294F"/>
    <w:rsid w:val="007E2782"/>
    <w:rsid w:val="007F20E2"/>
    <w:rsid w:val="007F4D8C"/>
    <w:rsid w:val="007F6801"/>
    <w:rsid w:val="00817608"/>
    <w:rsid w:val="00817E2C"/>
    <w:rsid w:val="00822F71"/>
    <w:rsid w:val="00851431"/>
    <w:rsid w:val="008539E9"/>
    <w:rsid w:val="00854099"/>
    <w:rsid w:val="0085687A"/>
    <w:rsid w:val="0086291E"/>
    <w:rsid w:val="00890040"/>
    <w:rsid w:val="008C3090"/>
    <w:rsid w:val="008F5EFB"/>
    <w:rsid w:val="008F64E8"/>
    <w:rsid w:val="00901F38"/>
    <w:rsid w:val="009111F2"/>
    <w:rsid w:val="009271E4"/>
    <w:rsid w:val="00932AF7"/>
    <w:rsid w:val="009727EB"/>
    <w:rsid w:val="00972E89"/>
    <w:rsid w:val="00976645"/>
    <w:rsid w:val="00987AC6"/>
    <w:rsid w:val="00987E11"/>
    <w:rsid w:val="00990AFF"/>
    <w:rsid w:val="00997316"/>
    <w:rsid w:val="009A2009"/>
    <w:rsid w:val="009A6B1E"/>
    <w:rsid w:val="009B1388"/>
    <w:rsid w:val="009B6BE0"/>
    <w:rsid w:val="009C09FE"/>
    <w:rsid w:val="009C1962"/>
    <w:rsid w:val="009C1C1F"/>
    <w:rsid w:val="009E1E46"/>
    <w:rsid w:val="009F15D3"/>
    <w:rsid w:val="00A635D5"/>
    <w:rsid w:val="00A67C6F"/>
    <w:rsid w:val="00A81573"/>
    <w:rsid w:val="00A82D03"/>
    <w:rsid w:val="00A831EA"/>
    <w:rsid w:val="00A96A53"/>
    <w:rsid w:val="00AD74A8"/>
    <w:rsid w:val="00AE17C6"/>
    <w:rsid w:val="00B10D59"/>
    <w:rsid w:val="00B129DB"/>
    <w:rsid w:val="00B16138"/>
    <w:rsid w:val="00B508D6"/>
    <w:rsid w:val="00B512E8"/>
    <w:rsid w:val="00B53141"/>
    <w:rsid w:val="00B62A64"/>
    <w:rsid w:val="00B63E35"/>
    <w:rsid w:val="00B80AD7"/>
    <w:rsid w:val="00B80EE9"/>
    <w:rsid w:val="00B82E64"/>
    <w:rsid w:val="00B94015"/>
    <w:rsid w:val="00BC0E27"/>
    <w:rsid w:val="00BC3C1B"/>
    <w:rsid w:val="00BD6ED2"/>
    <w:rsid w:val="00BE32AE"/>
    <w:rsid w:val="00BE6A3C"/>
    <w:rsid w:val="00C01E6C"/>
    <w:rsid w:val="00C118C7"/>
    <w:rsid w:val="00C16C7F"/>
    <w:rsid w:val="00C16EB5"/>
    <w:rsid w:val="00C50693"/>
    <w:rsid w:val="00C52791"/>
    <w:rsid w:val="00C574D5"/>
    <w:rsid w:val="00C764ED"/>
    <w:rsid w:val="00C8183F"/>
    <w:rsid w:val="00C83E97"/>
    <w:rsid w:val="00C911CF"/>
    <w:rsid w:val="00CB1E7F"/>
    <w:rsid w:val="00CC34A3"/>
    <w:rsid w:val="00CD5690"/>
    <w:rsid w:val="00CE26DB"/>
    <w:rsid w:val="00CF33AF"/>
    <w:rsid w:val="00CF4208"/>
    <w:rsid w:val="00D103FF"/>
    <w:rsid w:val="00D16FDD"/>
    <w:rsid w:val="00D5552B"/>
    <w:rsid w:val="00D62F82"/>
    <w:rsid w:val="00D649DF"/>
    <w:rsid w:val="00D81E79"/>
    <w:rsid w:val="00D87E03"/>
    <w:rsid w:val="00D92D79"/>
    <w:rsid w:val="00DB29DA"/>
    <w:rsid w:val="00DC04F0"/>
    <w:rsid w:val="00E32194"/>
    <w:rsid w:val="00E40C3C"/>
    <w:rsid w:val="00E4557E"/>
    <w:rsid w:val="00E6525B"/>
    <w:rsid w:val="00E666B7"/>
    <w:rsid w:val="00E8269A"/>
    <w:rsid w:val="00E97CB2"/>
    <w:rsid w:val="00EA31B4"/>
    <w:rsid w:val="00EC5870"/>
    <w:rsid w:val="00ED6E70"/>
    <w:rsid w:val="00EE28BB"/>
    <w:rsid w:val="00EF10F2"/>
    <w:rsid w:val="00EF3E37"/>
    <w:rsid w:val="00F15CC1"/>
    <w:rsid w:val="00F31058"/>
    <w:rsid w:val="00F32797"/>
    <w:rsid w:val="00F41ACF"/>
    <w:rsid w:val="00F454F4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A584"/>
  <w15:docId w15:val="{C2996642-8DF2-470B-B69A-C68DEDE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jiten\OneDrive\Desktop\Jitendh%20Job%20Portal\Job%20Role\AI%20Engineer\www.linkedin.com\in\jitendh-jayan-a056207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itendh.github.i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jitendhjaya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itendhjayan1991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itendh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rcid.org/0009-0001-1878-84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ten\AppData\Roaming\Microsoft\Templates\ATS%20simple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8157323-75CA-4BDB-AF34-F21DFAB440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455</TotalTime>
  <Pages>7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Jitendh Jayan</dc:creator>
  <cp:keywords/>
  <dc:description/>
  <cp:lastModifiedBy>Jitendh Jayan</cp:lastModifiedBy>
  <cp:revision>7</cp:revision>
  <dcterms:created xsi:type="dcterms:W3CDTF">2025-01-01T16:17:00Z</dcterms:created>
  <dcterms:modified xsi:type="dcterms:W3CDTF">2025-02-14T13:21:00Z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